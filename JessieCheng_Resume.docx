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8195F" w14:textId="77777777" w:rsidR="007F529D" w:rsidRDefault="007F529D">
      <w:pPr>
        <w:pStyle w:val="nametopgap"/>
        <w:spacing w:line="20" w:lineRule="exact"/>
        <w:rPr>
          <w:rFonts w:ascii="Tahoma" w:eastAsia="Tahoma" w:hAnsi="Tahoma" w:cs="Tahoma"/>
          <w:color w:val="494C4E"/>
          <w:sz w:val="20"/>
          <w:szCs w:val="20"/>
        </w:rPr>
      </w:pPr>
    </w:p>
    <w:p w14:paraId="77320ECD" w14:textId="1A6107B1" w:rsidR="007F529D" w:rsidRDefault="00A048EB">
      <w:pPr>
        <w:pStyle w:val="divname"/>
        <w:spacing w:after="150"/>
        <w:rPr>
          <w:rFonts w:ascii="Tahoma" w:eastAsia="Tahoma" w:hAnsi="Tahoma" w:cs="Tahoma"/>
        </w:rPr>
      </w:pPr>
      <w:r>
        <w:rPr>
          <w:rStyle w:val="span"/>
          <w:rFonts w:ascii="Tahoma" w:eastAsia="Tahoma" w:hAnsi="Tahoma" w:cs="Tahoma"/>
          <w:sz w:val="60"/>
          <w:szCs w:val="60"/>
        </w:rPr>
        <w:t>jESSie cheng</w:t>
      </w:r>
    </w:p>
    <w:p w14:paraId="566EBEA4" w14:textId="08669D9D" w:rsidR="007F529D" w:rsidRDefault="00A048EB">
      <w:pPr>
        <w:pStyle w:val="div"/>
        <w:spacing w:line="280" w:lineRule="atLeast"/>
        <w:jc w:val="center"/>
        <w:rPr>
          <w:rFonts w:ascii="Tahoma" w:eastAsia="Tahoma" w:hAnsi="Tahoma" w:cs="Tahoma"/>
          <w:color w:val="494C4E"/>
          <w:sz w:val="18"/>
          <w:szCs w:val="18"/>
        </w:rPr>
      </w:pPr>
      <w:r>
        <w:rPr>
          <w:rStyle w:val="span"/>
          <w:rFonts w:ascii="Tahoma" w:eastAsia="Tahoma" w:hAnsi="Tahoma" w:cs="Tahoma"/>
          <w:color w:val="494C4E"/>
          <w:sz w:val="18"/>
          <w:szCs w:val="18"/>
        </w:rPr>
        <w:t>Jessie.cheng01@infosys.com</w:t>
      </w:r>
      <w:r w:rsidR="00D43882">
        <w:rPr>
          <w:rStyle w:val="sprtr"/>
          <w:rFonts w:ascii="Tahoma" w:eastAsia="Tahoma" w:hAnsi="Tahoma" w:cs="Tahoma"/>
          <w:color w:val="494C4E"/>
          <w:sz w:val="18"/>
          <w:szCs w:val="18"/>
        </w:rPr>
        <w:t>  |  </w:t>
      </w:r>
      <w:r>
        <w:rPr>
          <w:rStyle w:val="span"/>
          <w:rFonts w:ascii="Tahoma" w:eastAsia="Tahoma" w:hAnsi="Tahoma" w:cs="Tahoma"/>
          <w:color w:val="494C4E"/>
          <w:sz w:val="18"/>
          <w:szCs w:val="18"/>
        </w:rPr>
        <w:t>778-723-1780</w:t>
      </w:r>
      <w:r w:rsidR="005C3C23">
        <w:rPr>
          <w:rStyle w:val="span"/>
          <w:rFonts w:ascii="Tahoma" w:eastAsia="Tahoma" w:hAnsi="Tahoma" w:cs="Tahoma"/>
          <w:color w:val="494C4E"/>
          <w:sz w:val="18"/>
          <w:szCs w:val="18"/>
        </w:rPr>
        <w:t xml:space="preserve"> </w:t>
      </w:r>
      <w:r w:rsidR="00D43882">
        <w:rPr>
          <w:rStyle w:val="sprtr"/>
          <w:rFonts w:ascii="Tahoma" w:eastAsia="Tahoma" w:hAnsi="Tahoma" w:cs="Tahoma"/>
          <w:color w:val="494C4E"/>
          <w:sz w:val="18"/>
          <w:szCs w:val="18"/>
        </w:rPr>
        <w:t>|   </w:t>
      </w:r>
      <w:r w:rsidR="00111990">
        <w:rPr>
          <w:rStyle w:val="span"/>
          <w:rFonts w:ascii="Tahoma" w:eastAsia="Tahoma" w:hAnsi="Tahoma" w:cs="Tahoma"/>
          <w:color w:val="494C4E"/>
          <w:sz w:val="18"/>
          <w:szCs w:val="18"/>
        </w:rPr>
        <w:t>Mississauga</w:t>
      </w:r>
      <w:r>
        <w:rPr>
          <w:rStyle w:val="span"/>
          <w:rFonts w:ascii="Tahoma" w:eastAsia="Tahoma" w:hAnsi="Tahoma" w:cs="Tahoma"/>
          <w:color w:val="494C4E"/>
          <w:sz w:val="18"/>
          <w:szCs w:val="18"/>
        </w:rPr>
        <w:t>,</w:t>
      </w:r>
      <w:r w:rsidR="00111990">
        <w:rPr>
          <w:rStyle w:val="span"/>
          <w:rFonts w:ascii="Tahoma" w:eastAsia="Tahoma" w:hAnsi="Tahoma" w:cs="Tahoma"/>
          <w:color w:val="494C4E"/>
          <w:sz w:val="18"/>
          <w:szCs w:val="18"/>
        </w:rPr>
        <w:t xml:space="preserve"> </w:t>
      </w:r>
      <w:r>
        <w:rPr>
          <w:rStyle w:val="span"/>
          <w:rFonts w:ascii="Tahoma" w:eastAsia="Tahoma" w:hAnsi="Tahoma" w:cs="Tahoma"/>
          <w:color w:val="494C4E"/>
          <w:sz w:val="18"/>
          <w:szCs w:val="18"/>
        </w:rPr>
        <w:t>ON</w:t>
      </w:r>
      <w:r w:rsidR="00D43882">
        <w:rPr>
          <w:rFonts w:ascii="Tahoma" w:eastAsia="Tahoma" w:hAnsi="Tahoma" w:cs="Tahoma"/>
          <w:color w:val="494C4E"/>
          <w:sz w:val="18"/>
          <w:szCs w:val="18"/>
        </w:rPr>
        <w:t xml:space="preserve"> </w:t>
      </w:r>
    </w:p>
    <w:p w14:paraId="71947044" w14:textId="77777777" w:rsidR="007F529D" w:rsidRDefault="007F529D">
      <w:pPr>
        <w:pStyle w:val="PARAGRAPHCNTCaddresscntcbottomgap"/>
        <w:spacing w:line="400" w:lineRule="exact"/>
        <w:jc w:val="center"/>
        <w:rPr>
          <w:rFonts w:ascii="Tahoma" w:eastAsia="Tahoma" w:hAnsi="Tahoma" w:cs="Tahoma"/>
          <w:color w:val="494C4E"/>
          <w:sz w:val="18"/>
          <w:szCs w:val="18"/>
        </w:rPr>
      </w:pPr>
    </w:p>
    <w:p w14:paraId="66A3E6F9" w14:textId="77777777" w:rsidR="007F529D" w:rsidRDefault="00D43882">
      <w:pPr>
        <w:pStyle w:val="divdocumentdivsectiontitle"/>
        <w:spacing w:before="300" w:after="20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Summary</w:t>
      </w:r>
    </w:p>
    <w:p w14:paraId="38E0CB7A" w14:textId="4E5754D3" w:rsidR="007F529D" w:rsidRDefault="00D43882">
      <w:pPr>
        <w:pStyle w:val="p"/>
        <w:spacing w:line="300" w:lineRule="atLeast"/>
        <w:rPr>
          <w:rFonts w:ascii="Tahoma" w:eastAsia="Tahoma" w:hAnsi="Tahoma" w:cs="Tahoma"/>
          <w:color w:val="494C4E"/>
          <w:sz w:val="20"/>
          <w:szCs w:val="20"/>
        </w:rPr>
      </w:pPr>
      <w:r>
        <w:rPr>
          <w:rFonts w:ascii="Tahoma" w:eastAsia="Tahoma" w:hAnsi="Tahoma" w:cs="Tahoma"/>
          <w:color w:val="494C4E"/>
          <w:sz w:val="20"/>
          <w:szCs w:val="20"/>
        </w:rPr>
        <w:t xml:space="preserve">A recent graduate with a Bachelor </w:t>
      </w:r>
      <w:r w:rsidR="00221C8D">
        <w:rPr>
          <w:rFonts w:ascii="Tahoma" w:eastAsia="Tahoma" w:hAnsi="Tahoma" w:cs="Tahoma"/>
          <w:color w:val="494C4E"/>
          <w:sz w:val="20"/>
          <w:szCs w:val="20"/>
        </w:rPr>
        <w:t xml:space="preserve">of </w:t>
      </w:r>
      <w:r w:rsidR="006B6D39">
        <w:rPr>
          <w:rFonts w:ascii="Tahoma" w:eastAsia="Tahoma" w:hAnsi="Tahoma" w:cs="Tahoma"/>
          <w:color w:val="494C4E"/>
          <w:sz w:val="20"/>
          <w:szCs w:val="20"/>
        </w:rPr>
        <w:t>Mathematics</w:t>
      </w:r>
      <w:r>
        <w:rPr>
          <w:rFonts w:ascii="Tahoma" w:eastAsia="Tahoma" w:hAnsi="Tahoma" w:cs="Tahoma"/>
          <w:color w:val="494C4E"/>
          <w:sz w:val="20"/>
          <w:szCs w:val="20"/>
        </w:rPr>
        <w:t xml:space="preserve"> and previous experience in the </w:t>
      </w:r>
      <w:r w:rsidR="005C3C23">
        <w:rPr>
          <w:rFonts w:ascii="Tahoma" w:eastAsia="Tahoma" w:hAnsi="Tahoma" w:cs="Tahoma"/>
          <w:color w:val="494C4E"/>
          <w:sz w:val="20"/>
          <w:szCs w:val="20"/>
        </w:rPr>
        <w:t>Fintech</w:t>
      </w:r>
      <w:r>
        <w:rPr>
          <w:rFonts w:ascii="Tahoma" w:eastAsia="Tahoma" w:hAnsi="Tahoma" w:cs="Tahoma"/>
          <w:color w:val="494C4E"/>
          <w:sz w:val="20"/>
          <w:szCs w:val="20"/>
        </w:rPr>
        <w:t xml:space="preserve"> industry who excels at prioritizing, multitasking, and following through on projects to ensure they meet their objectives. Adaptable team player with a solid commitment to customer relationship management, time management, and complex problem-solving.</w:t>
      </w:r>
    </w:p>
    <w:p w14:paraId="22EAEC2D" w14:textId="77777777" w:rsidR="007F529D" w:rsidRDefault="00D43882">
      <w:pPr>
        <w:pStyle w:val="divdocumentdivsectiontitle"/>
        <w:spacing w:before="300" w:after="20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Skills</w:t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620"/>
        <w:gridCol w:w="5620"/>
      </w:tblGrid>
      <w:tr w:rsidR="007F529D" w14:paraId="64F5FB16" w14:textId="77777777">
        <w:tc>
          <w:tcPr>
            <w:tcW w:w="562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973408F" w14:textId="77777777" w:rsidR="007F529D" w:rsidRDefault="00D43882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80" w:hanging="192"/>
              <w:rPr>
                <w:rFonts w:ascii="Tahoma" w:eastAsia="Tahoma" w:hAnsi="Tahoma" w:cs="Tahoma"/>
                <w:color w:val="494C4E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494C4E"/>
                <w:sz w:val="20"/>
                <w:szCs w:val="20"/>
              </w:rPr>
              <w:t>Working collaboratively</w:t>
            </w:r>
          </w:p>
          <w:p w14:paraId="458068FE" w14:textId="77777777" w:rsidR="007F529D" w:rsidRDefault="00D43882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80" w:hanging="192"/>
              <w:rPr>
                <w:rFonts w:ascii="Tahoma" w:eastAsia="Tahoma" w:hAnsi="Tahoma" w:cs="Tahoma"/>
                <w:color w:val="494C4E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494C4E"/>
                <w:sz w:val="20"/>
                <w:szCs w:val="20"/>
              </w:rPr>
              <w:t>Customer Service</w:t>
            </w:r>
          </w:p>
          <w:p w14:paraId="6A48B735" w14:textId="77777777" w:rsidR="007F529D" w:rsidRDefault="00D43882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80" w:hanging="192"/>
              <w:rPr>
                <w:rFonts w:ascii="Tahoma" w:eastAsia="Tahoma" w:hAnsi="Tahoma" w:cs="Tahoma"/>
                <w:color w:val="494C4E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494C4E"/>
                <w:sz w:val="20"/>
                <w:szCs w:val="20"/>
              </w:rPr>
              <w:t>Worked in high volume environments</w:t>
            </w:r>
          </w:p>
          <w:p w14:paraId="02A94B6B" w14:textId="4C9E9297" w:rsidR="007F529D" w:rsidRDefault="006B6D39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80" w:hanging="192"/>
              <w:rPr>
                <w:rFonts w:ascii="Tahoma" w:eastAsia="Tahoma" w:hAnsi="Tahoma" w:cs="Tahoma"/>
                <w:color w:val="494C4E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494C4E"/>
                <w:sz w:val="20"/>
                <w:szCs w:val="20"/>
              </w:rPr>
              <w:t>Microsoft Suite</w:t>
            </w:r>
          </w:p>
          <w:p w14:paraId="33BEEF36" w14:textId="60426393" w:rsidR="007F529D" w:rsidRPr="00221C8D" w:rsidRDefault="006B6D39" w:rsidP="00221C8D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80" w:hanging="192"/>
              <w:rPr>
                <w:rFonts w:ascii="Tahoma" w:eastAsia="Tahoma" w:hAnsi="Tahoma" w:cs="Tahoma"/>
                <w:color w:val="494C4E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494C4E"/>
                <w:sz w:val="20"/>
                <w:szCs w:val="20"/>
              </w:rPr>
              <w:t>Java</w:t>
            </w:r>
          </w:p>
        </w:tc>
        <w:tc>
          <w:tcPr>
            <w:tcW w:w="5620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03ABF64F" w14:textId="1A40346C" w:rsidR="00221C8D" w:rsidRDefault="006B6D39" w:rsidP="00221C8D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80" w:hanging="192"/>
              <w:rPr>
                <w:rFonts w:ascii="Tahoma" w:eastAsia="Tahoma" w:hAnsi="Tahoma" w:cs="Tahoma"/>
                <w:color w:val="494C4E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494C4E"/>
                <w:sz w:val="20"/>
                <w:szCs w:val="20"/>
              </w:rPr>
              <w:t>SQL</w:t>
            </w:r>
          </w:p>
          <w:p w14:paraId="7714DEA8" w14:textId="3C3E0769" w:rsidR="00221C8D" w:rsidRDefault="00683C67" w:rsidP="00221C8D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80" w:hanging="192"/>
              <w:rPr>
                <w:rFonts w:ascii="Tahoma" w:eastAsia="Tahoma" w:hAnsi="Tahoma" w:cs="Tahoma"/>
                <w:color w:val="494C4E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494C4E"/>
                <w:sz w:val="20"/>
                <w:szCs w:val="20"/>
              </w:rPr>
              <w:t>Angular</w:t>
            </w:r>
          </w:p>
          <w:p w14:paraId="2A4C892B" w14:textId="2C6CEB5D" w:rsidR="00221C8D" w:rsidRDefault="00741B9F" w:rsidP="00221C8D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80" w:hanging="192"/>
              <w:rPr>
                <w:rFonts w:ascii="Tahoma" w:eastAsia="Tahoma" w:hAnsi="Tahoma" w:cs="Tahoma"/>
                <w:color w:val="494C4E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494C4E"/>
                <w:sz w:val="20"/>
                <w:szCs w:val="20"/>
              </w:rPr>
              <w:t>Spring Boot</w:t>
            </w:r>
          </w:p>
          <w:p w14:paraId="50C863C9" w14:textId="5029DFC9" w:rsidR="007F529D" w:rsidRPr="00221C8D" w:rsidRDefault="00683C67" w:rsidP="00221C8D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80" w:hanging="192"/>
              <w:rPr>
                <w:rFonts w:ascii="Tahoma" w:eastAsia="Tahoma" w:hAnsi="Tahoma" w:cs="Tahoma"/>
                <w:color w:val="494C4E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494C4E"/>
                <w:sz w:val="20"/>
                <w:szCs w:val="20"/>
              </w:rPr>
              <w:t>DevOps</w:t>
            </w:r>
          </w:p>
          <w:p w14:paraId="190EB9AE" w14:textId="25FEF510" w:rsidR="00221C8D" w:rsidRPr="00221C8D" w:rsidRDefault="005C3C23" w:rsidP="00221C8D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80" w:hanging="192"/>
              <w:rPr>
                <w:rFonts w:ascii="Tahoma" w:eastAsia="Tahoma" w:hAnsi="Tahoma" w:cs="Tahoma"/>
                <w:color w:val="494C4E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494C4E"/>
                <w:sz w:val="20"/>
                <w:szCs w:val="20"/>
              </w:rPr>
              <w:t>Git</w:t>
            </w:r>
          </w:p>
        </w:tc>
      </w:tr>
    </w:tbl>
    <w:p w14:paraId="4BAE61A5" w14:textId="77777777" w:rsidR="007F529D" w:rsidRDefault="00D43882">
      <w:pPr>
        <w:pStyle w:val="divdocumentdivsectiontitle"/>
        <w:spacing w:before="300" w:after="20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Experience</w:t>
      </w:r>
    </w:p>
    <w:tbl>
      <w:tblPr>
        <w:tblStyle w:val="divdocumentdivparagraphTable"/>
        <w:tblW w:w="0" w:type="auto"/>
        <w:tblCellSpacing w:w="0" w:type="dxa"/>
        <w:tblInd w:w="80" w:type="dxa"/>
        <w:tblBorders>
          <w:left w:val="single" w:sz="8" w:space="0" w:color="C0C5CF"/>
        </w:tblBorders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000"/>
        <w:gridCol w:w="9160"/>
      </w:tblGrid>
      <w:tr w:rsidR="007F529D" w14:paraId="3A4BBB89" w14:textId="77777777">
        <w:trPr>
          <w:tblCellSpacing w:w="0" w:type="dxa"/>
        </w:trPr>
        <w:tc>
          <w:tcPr>
            <w:tcW w:w="20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E4CAEF" w14:textId="692E5747" w:rsidR="007F529D" w:rsidRDefault="00D43882">
            <w:pPr>
              <w:pStyle w:val="spanpaddedline"/>
              <w:spacing w:line="300" w:lineRule="atLeast"/>
              <w:ind w:left="80"/>
              <w:rPr>
                <w:rStyle w:val="divdateswrapper"/>
                <w:rFonts w:ascii="Tahoma" w:eastAsia="Tahoma" w:hAnsi="Tahoma" w:cs="Tahoma"/>
                <w:color w:val="494C4E"/>
                <w:sz w:val="20"/>
                <w:szCs w:val="20"/>
              </w:rPr>
            </w:pPr>
            <w:r>
              <w:rPr>
                <w:rStyle w:val="divdateswrapper"/>
                <w:rFonts w:ascii="Tahoma" w:eastAsia="Tahoma" w:hAnsi="Tahoma" w:cs="Tahoma"/>
                <w:noProof/>
                <w:color w:val="494C4E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7C39C5F1" wp14:editId="4F6BA4C9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0</wp:posOffset>
                  </wp:positionV>
                  <wp:extent cx="64041" cy="127540"/>
                  <wp:effectExtent l="0" t="0" r="0" b="0"/>
                  <wp:wrapNone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1" cy="12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span"/>
                <w:rFonts w:ascii="Tahoma" w:eastAsia="Tahoma" w:hAnsi="Tahoma" w:cs="Tahoma"/>
                <w:color w:val="494C4E"/>
                <w:sz w:val="20"/>
                <w:szCs w:val="20"/>
              </w:rPr>
              <w:t>07/202</w:t>
            </w:r>
            <w:r w:rsidR="00A048EB">
              <w:rPr>
                <w:rStyle w:val="span"/>
                <w:rFonts w:ascii="Tahoma" w:eastAsia="Tahoma" w:hAnsi="Tahoma" w:cs="Tahoma"/>
                <w:color w:val="494C4E"/>
                <w:sz w:val="20"/>
                <w:szCs w:val="20"/>
              </w:rPr>
              <w:t>2</w:t>
            </w:r>
            <w:r>
              <w:rPr>
                <w:rStyle w:val="divdateswrapper"/>
                <w:rFonts w:ascii="Tahoma" w:eastAsia="Tahoma" w:hAnsi="Tahoma" w:cs="Tahoma"/>
                <w:color w:val="494C4E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Tahoma" w:eastAsia="Tahoma" w:hAnsi="Tahoma" w:cs="Tahoma"/>
                <w:color w:val="494C4E"/>
                <w:sz w:val="20"/>
                <w:szCs w:val="20"/>
              </w:rPr>
              <w:t>- Current</w:t>
            </w:r>
          </w:p>
          <w:p w14:paraId="134A246B" w14:textId="77777777" w:rsidR="007F529D" w:rsidRDefault="00D43882">
            <w:pPr>
              <w:pStyle w:val="spanpaddedline"/>
              <w:spacing w:line="300" w:lineRule="atLeast"/>
              <w:ind w:left="80"/>
              <w:rPr>
                <w:rStyle w:val="divdateswrapper"/>
                <w:rFonts w:ascii="Tahoma" w:eastAsia="Tahoma" w:hAnsi="Tahoma" w:cs="Tahoma"/>
                <w:color w:val="494C4E"/>
                <w:sz w:val="20"/>
                <w:szCs w:val="20"/>
              </w:rPr>
            </w:pPr>
            <w:r>
              <w:rPr>
                <w:rStyle w:val="span"/>
                <w:rFonts w:ascii="Tahoma" w:eastAsia="Tahoma" w:hAnsi="Tahoma" w:cs="Tahoma"/>
                <w:color w:val="494C4E"/>
                <w:sz w:val="20"/>
                <w:szCs w:val="20"/>
              </w:rPr>
              <w:t>Infosys</w:t>
            </w:r>
          </w:p>
          <w:p w14:paraId="1E63DE70" w14:textId="3C46635B" w:rsidR="007F529D" w:rsidRDefault="00111990">
            <w:pPr>
              <w:pStyle w:val="spanpaddedline"/>
              <w:spacing w:line="300" w:lineRule="atLeast"/>
              <w:ind w:left="80"/>
              <w:rPr>
                <w:rStyle w:val="divdateswrapper"/>
                <w:rFonts w:ascii="Tahoma" w:eastAsia="Tahoma" w:hAnsi="Tahoma" w:cs="Tahoma"/>
                <w:color w:val="494C4E"/>
                <w:sz w:val="20"/>
                <w:szCs w:val="20"/>
              </w:rPr>
            </w:pPr>
            <w:r>
              <w:rPr>
                <w:rStyle w:val="divdateswrapper"/>
                <w:rFonts w:ascii="Tahoma" w:eastAsia="Tahoma" w:hAnsi="Tahoma" w:cs="Tahoma"/>
                <w:color w:val="494C4E"/>
                <w:sz w:val="20"/>
                <w:szCs w:val="20"/>
              </w:rPr>
              <w:t>Mississauga</w:t>
            </w:r>
          </w:p>
        </w:tc>
        <w:tc>
          <w:tcPr>
            <w:tcW w:w="91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591FB0" w14:textId="77777777" w:rsidR="007F529D" w:rsidRDefault="00D43882">
            <w:pPr>
              <w:pStyle w:val="spanpaddedline"/>
              <w:spacing w:line="300" w:lineRule="atLeast"/>
              <w:ind w:left="80"/>
              <w:rPr>
                <w:rStyle w:val="divdocumentdivtablesinglecolumn"/>
                <w:rFonts w:ascii="Tahoma" w:eastAsia="Tahoma" w:hAnsi="Tahoma" w:cs="Tahoma"/>
                <w:color w:val="494C4E"/>
                <w:sz w:val="20"/>
                <w:szCs w:val="20"/>
              </w:rPr>
            </w:pPr>
            <w:r>
              <w:rPr>
                <w:rStyle w:val="jobtitle"/>
                <w:rFonts w:ascii="Tahoma" w:eastAsia="Tahoma" w:hAnsi="Tahoma" w:cs="Tahoma"/>
                <w:color w:val="494C4E"/>
                <w:sz w:val="20"/>
                <w:szCs w:val="20"/>
              </w:rPr>
              <w:t>Associate</w:t>
            </w:r>
          </w:p>
          <w:p w14:paraId="0E219B33" w14:textId="77777777" w:rsidR="007F529D" w:rsidRDefault="00D43882">
            <w:pPr>
              <w:pStyle w:val="divdocumentulli"/>
              <w:numPr>
                <w:ilvl w:val="0"/>
                <w:numId w:val="3"/>
              </w:numPr>
              <w:spacing w:line="300" w:lineRule="atLeast"/>
              <w:ind w:left="360" w:hanging="192"/>
              <w:rPr>
                <w:rStyle w:val="span"/>
                <w:rFonts w:ascii="Tahoma" w:eastAsia="Tahoma" w:hAnsi="Tahoma" w:cs="Tahoma"/>
                <w:color w:val="494C4E"/>
                <w:sz w:val="20"/>
                <w:szCs w:val="20"/>
              </w:rPr>
            </w:pPr>
            <w:r>
              <w:rPr>
                <w:rStyle w:val="span"/>
                <w:rFonts w:ascii="Tahoma" w:eastAsia="Tahoma" w:hAnsi="Tahoma" w:cs="Tahoma"/>
                <w:color w:val="494C4E"/>
                <w:sz w:val="20"/>
                <w:szCs w:val="20"/>
              </w:rPr>
              <w:t>Demonstrated enthusiasm and strong communication skill, remaining open to learning new things every day.</w:t>
            </w:r>
          </w:p>
        </w:tc>
      </w:tr>
    </w:tbl>
    <w:p w14:paraId="06663F9B" w14:textId="77777777" w:rsidR="007F529D" w:rsidRDefault="007F529D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Ind w:w="80" w:type="dxa"/>
        <w:tblBorders>
          <w:left w:val="single" w:sz="8" w:space="0" w:color="C0C5CF"/>
        </w:tblBorders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000"/>
        <w:gridCol w:w="9160"/>
      </w:tblGrid>
      <w:tr w:rsidR="007F529D" w14:paraId="18435281" w14:textId="77777777">
        <w:trPr>
          <w:tblCellSpacing w:w="0" w:type="dxa"/>
        </w:trPr>
        <w:tc>
          <w:tcPr>
            <w:tcW w:w="200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1BA2BFB4" w14:textId="1169BE23" w:rsidR="007F529D" w:rsidRDefault="00D43882">
            <w:pPr>
              <w:pStyle w:val="spanpaddedline"/>
              <w:spacing w:line="300" w:lineRule="atLeast"/>
              <w:ind w:left="80"/>
              <w:rPr>
                <w:rStyle w:val="divdateswrapper"/>
                <w:rFonts w:ascii="Tahoma" w:eastAsia="Tahoma" w:hAnsi="Tahoma" w:cs="Tahoma"/>
                <w:color w:val="494C4E"/>
                <w:sz w:val="20"/>
                <w:szCs w:val="20"/>
              </w:rPr>
            </w:pPr>
            <w:r>
              <w:rPr>
                <w:rStyle w:val="divdateswrapper"/>
                <w:rFonts w:ascii="Tahoma" w:eastAsia="Tahoma" w:hAnsi="Tahoma" w:cs="Tahoma"/>
                <w:noProof/>
                <w:color w:val="494C4E"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6F9DA522" wp14:editId="0DD4FBB2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63500</wp:posOffset>
                  </wp:positionV>
                  <wp:extent cx="64041" cy="64083"/>
                  <wp:effectExtent l="0" t="0" r="0" b="0"/>
                  <wp:wrapNone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1" cy="6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C3C23">
              <w:rPr>
                <w:rStyle w:val="span"/>
                <w:rFonts w:ascii="Tahoma" w:eastAsia="Tahoma" w:hAnsi="Tahoma" w:cs="Tahoma"/>
                <w:color w:val="494C4E"/>
                <w:sz w:val="20"/>
                <w:szCs w:val="20"/>
              </w:rPr>
              <w:t>03</w:t>
            </w:r>
            <w:r>
              <w:rPr>
                <w:rStyle w:val="span"/>
                <w:rFonts w:ascii="Tahoma" w:eastAsia="Tahoma" w:hAnsi="Tahoma" w:cs="Tahoma"/>
                <w:color w:val="494C4E"/>
                <w:sz w:val="20"/>
                <w:szCs w:val="20"/>
              </w:rPr>
              <w:t>/</w:t>
            </w:r>
            <w:r w:rsidR="005C3C23">
              <w:rPr>
                <w:rStyle w:val="span"/>
                <w:rFonts w:ascii="Tahoma" w:eastAsia="Tahoma" w:hAnsi="Tahoma" w:cs="Tahoma"/>
                <w:color w:val="494C4E"/>
                <w:sz w:val="20"/>
                <w:szCs w:val="20"/>
              </w:rPr>
              <w:t>2021</w:t>
            </w:r>
            <w:r>
              <w:rPr>
                <w:rStyle w:val="divdateswrapper"/>
                <w:rFonts w:ascii="Tahoma" w:eastAsia="Tahoma" w:hAnsi="Tahoma" w:cs="Tahoma"/>
                <w:color w:val="494C4E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Tahoma" w:eastAsia="Tahoma" w:hAnsi="Tahoma" w:cs="Tahoma"/>
                <w:color w:val="494C4E"/>
                <w:sz w:val="20"/>
                <w:szCs w:val="20"/>
              </w:rPr>
              <w:t xml:space="preserve">- </w:t>
            </w:r>
            <w:r w:rsidR="005C3C23">
              <w:rPr>
                <w:rStyle w:val="span"/>
                <w:rFonts w:ascii="Tahoma" w:eastAsia="Tahoma" w:hAnsi="Tahoma" w:cs="Tahoma"/>
                <w:color w:val="494C4E"/>
                <w:sz w:val="20"/>
                <w:szCs w:val="20"/>
              </w:rPr>
              <w:t>05</w:t>
            </w:r>
            <w:r>
              <w:rPr>
                <w:rStyle w:val="span"/>
                <w:rFonts w:ascii="Tahoma" w:eastAsia="Tahoma" w:hAnsi="Tahoma" w:cs="Tahoma"/>
                <w:color w:val="494C4E"/>
                <w:sz w:val="20"/>
                <w:szCs w:val="20"/>
              </w:rPr>
              <w:t>/</w:t>
            </w:r>
            <w:r w:rsidR="005C3C23">
              <w:rPr>
                <w:rStyle w:val="span"/>
                <w:rFonts w:ascii="Tahoma" w:eastAsia="Tahoma" w:hAnsi="Tahoma" w:cs="Tahoma"/>
                <w:color w:val="494C4E"/>
                <w:sz w:val="20"/>
                <w:szCs w:val="20"/>
              </w:rPr>
              <w:t>2021</w:t>
            </w:r>
          </w:p>
          <w:p w14:paraId="32A6264C" w14:textId="10590CCF" w:rsidR="005C3C23" w:rsidRDefault="005C3C23" w:rsidP="005C3C23">
            <w:pPr>
              <w:pStyle w:val="spanpaddedline"/>
              <w:spacing w:line="300" w:lineRule="atLeast"/>
              <w:ind w:left="80"/>
              <w:rPr>
                <w:rStyle w:val="span"/>
                <w:rFonts w:eastAsia="Tahoma"/>
                <w:sz w:val="20"/>
                <w:szCs w:val="20"/>
              </w:rPr>
            </w:pPr>
            <w:r>
              <w:rPr>
                <w:rStyle w:val="divdateswrapper"/>
                <w:rFonts w:ascii="Tahoma" w:eastAsia="Tahoma" w:hAnsi="Tahoma" w:cs="Tahoma"/>
                <w:color w:val="494C4E"/>
                <w:sz w:val="20"/>
                <w:szCs w:val="20"/>
              </w:rPr>
              <w:t>Deloitte</w:t>
            </w:r>
            <w:r w:rsidRPr="005C3C23">
              <w:rPr>
                <w:rStyle w:val="span"/>
                <w:rFonts w:eastAsia="Tahoma"/>
                <w:sz w:val="20"/>
                <w:szCs w:val="20"/>
              </w:rPr>
              <w:t xml:space="preserve"> </w:t>
            </w:r>
          </w:p>
          <w:p w14:paraId="390F909F" w14:textId="7974489B" w:rsidR="005C3C23" w:rsidRPr="005C3C23" w:rsidRDefault="005C3C23" w:rsidP="005C3C23">
            <w:pPr>
              <w:pStyle w:val="spanpaddedline"/>
              <w:spacing w:line="300" w:lineRule="atLeast"/>
              <w:ind w:left="80"/>
              <w:rPr>
                <w:rStyle w:val="divdateswrapper"/>
                <w:rFonts w:eastAsia="Tahoma"/>
              </w:rPr>
            </w:pPr>
            <w:r>
              <w:rPr>
                <w:rStyle w:val="divdateswrapper"/>
                <w:rFonts w:ascii="Tahoma" w:eastAsia="Tahoma" w:hAnsi="Tahoma" w:cs="Tahoma"/>
                <w:color w:val="494C4E"/>
                <w:sz w:val="20"/>
                <w:szCs w:val="20"/>
              </w:rPr>
              <w:t>Beijing</w:t>
            </w:r>
          </w:p>
        </w:tc>
        <w:tc>
          <w:tcPr>
            <w:tcW w:w="916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2C374150" w14:textId="73009C2C" w:rsidR="005C3C23" w:rsidRDefault="005C3C23" w:rsidP="005C3C23">
            <w:pPr>
              <w:pStyle w:val="spanpaddedline"/>
              <w:spacing w:line="300" w:lineRule="atLeast"/>
              <w:ind w:left="80"/>
              <w:rPr>
                <w:rStyle w:val="divdocumentdivtablesinglecolumn"/>
                <w:rFonts w:ascii="Tahoma" w:eastAsia="Tahoma" w:hAnsi="Tahoma" w:cs="Tahoma"/>
                <w:color w:val="494C4E"/>
                <w:sz w:val="20"/>
                <w:szCs w:val="20"/>
              </w:rPr>
            </w:pPr>
            <w:r>
              <w:rPr>
                <w:rStyle w:val="jobtitle"/>
                <w:rFonts w:ascii="Tahoma" w:eastAsia="Tahoma" w:hAnsi="Tahoma" w:cs="Tahoma"/>
                <w:color w:val="494C4E"/>
                <w:sz w:val="20"/>
                <w:szCs w:val="20"/>
              </w:rPr>
              <w:t>Risk Advisory Intern</w:t>
            </w:r>
          </w:p>
          <w:p w14:paraId="1ABD8D55" w14:textId="3D430254" w:rsidR="007F529D" w:rsidRDefault="00FB77F8">
            <w:pPr>
              <w:pStyle w:val="divdocumentulli"/>
              <w:numPr>
                <w:ilvl w:val="0"/>
                <w:numId w:val="4"/>
              </w:numPr>
              <w:spacing w:line="300" w:lineRule="atLeast"/>
              <w:ind w:left="360" w:hanging="192"/>
              <w:rPr>
                <w:rStyle w:val="span"/>
                <w:rFonts w:ascii="Tahoma" w:eastAsia="Tahoma" w:hAnsi="Tahoma" w:cs="Tahoma"/>
                <w:color w:val="494C4E"/>
                <w:sz w:val="20"/>
                <w:szCs w:val="20"/>
              </w:rPr>
            </w:pPr>
            <w:r>
              <w:rPr>
                <w:rStyle w:val="span"/>
                <w:rFonts w:ascii="Tahoma" w:eastAsia="Tahoma" w:hAnsi="Tahoma" w:cs="Tahoma"/>
                <w:color w:val="494C4E"/>
                <w:sz w:val="20"/>
                <w:szCs w:val="20"/>
              </w:rPr>
              <w:t xml:space="preserve">Assisted analysts with completing data organization and verification by MySQL </w:t>
            </w:r>
            <w:r w:rsidR="00741B9F">
              <w:rPr>
                <w:rStyle w:val="span"/>
                <w:rFonts w:ascii="Tahoma" w:eastAsia="Tahoma" w:hAnsi="Tahoma" w:cs="Tahoma"/>
                <w:color w:val="494C4E"/>
                <w:sz w:val="20"/>
                <w:szCs w:val="20"/>
              </w:rPr>
              <w:t>and producing a compiled computer-generated report for easier access.</w:t>
            </w:r>
          </w:p>
          <w:p w14:paraId="2E4E98A9" w14:textId="36DA53CF" w:rsidR="00FB77F8" w:rsidRDefault="00FB77F8">
            <w:pPr>
              <w:pStyle w:val="divdocumentulli"/>
              <w:numPr>
                <w:ilvl w:val="0"/>
                <w:numId w:val="4"/>
              </w:numPr>
              <w:spacing w:line="300" w:lineRule="atLeast"/>
              <w:ind w:left="360" w:hanging="192"/>
              <w:rPr>
                <w:rStyle w:val="span"/>
                <w:rFonts w:ascii="Tahoma" w:eastAsia="Tahoma" w:hAnsi="Tahoma" w:cs="Tahoma"/>
                <w:color w:val="494C4E"/>
                <w:sz w:val="20"/>
                <w:szCs w:val="20"/>
              </w:rPr>
            </w:pPr>
            <w:r>
              <w:rPr>
                <w:rStyle w:val="span"/>
                <w:rFonts w:ascii="Tahoma" w:eastAsia="Tahoma" w:hAnsi="Tahoma" w:cs="Tahoma"/>
                <w:color w:val="494C4E"/>
                <w:sz w:val="20"/>
                <w:szCs w:val="20"/>
              </w:rPr>
              <w:t>Produced reports, charts, tables, and graphics, using Excel and PowerPoint for presentations to summarize or trac</w:t>
            </w:r>
            <w:r w:rsidR="00301F1B">
              <w:rPr>
                <w:rStyle w:val="span"/>
                <w:rFonts w:ascii="Tahoma" w:eastAsia="Tahoma" w:hAnsi="Tahoma" w:cs="Tahoma"/>
                <w:color w:val="494C4E"/>
                <w:sz w:val="20"/>
                <w:szCs w:val="20"/>
              </w:rPr>
              <w:t>k</w:t>
            </w:r>
            <w:r>
              <w:rPr>
                <w:rStyle w:val="span"/>
                <w:rFonts w:ascii="Tahoma" w:eastAsia="Tahoma" w:hAnsi="Tahoma" w:cs="Tahoma"/>
                <w:color w:val="494C4E"/>
                <w:sz w:val="20"/>
                <w:szCs w:val="20"/>
              </w:rPr>
              <w:t xml:space="preserve"> operations,</w:t>
            </w:r>
            <w:r w:rsidR="00741B9F">
              <w:rPr>
                <w:rStyle w:val="span"/>
                <w:rFonts w:ascii="Tahoma" w:eastAsia="Tahoma" w:hAnsi="Tahoma" w:cs="Tahoma"/>
                <w:color w:val="494C4E"/>
                <w:sz w:val="20"/>
                <w:szCs w:val="20"/>
              </w:rPr>
              <w:t xml:space="preserve"> company performance and financial growth.</w:t>
            </w:r>
            <w:r>
              <w:rPr>
                <w:rStyle w:val="span"/>
                <w:rFonts w:ascii="Tahoma" w:eastAsia="Tahoma" w:hAnsi="Tahoma" w:cs="Tahoma"/>
                <w:color w:val="494C4E"/>
                <w:sz w:val="20"/>
                <w:szCs w:val="20"/>
              </w:rPr>
              <w:t xml:space="preserve"> </w:t>
            </w:r>
          </w:p>
        </w:tc>
      </w:tr>
    </w:tbl>
    <w:p w14:paraId="69C0E0CC" w14:textId="77777777" w:rsidR="007F529D" w:rsidRDefault="007F529D">
      <w:pPr>
        <w:rPr>
          <w:vanish/>
        </w:rPr>
      </w:pPr>
    </w:p>
    <w:p w14:paraId="32FDF2B2" w14:textId="77777777" w:rsidR="007F529D" w:rsidRDefault="00D43882">
      <w:pPr>
        <w:pStyle w:val="divdocumentdivsectiontitle"/>
        <w:spacing w:before="300" w:after="20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Education and Training</w:t>
      </w:r>
    </w:p>
    <w:tbl>
      <w:tblPr>
        <w:tblStyle w:val="divdocumentdivparagraphTable"/>
        <w:tblW w:w="0" w:type="auto"/>
        <w:tblCellSpacing w:w="0" w:type="dxa"/>
        <w:tblInd w:w="80" w:type="dxa"/>
        <w:tblBorders>
          <w:left w:val="single" w:sz="8" w:space="0" w:color="C0C5CF"/>
        </w:tblBorders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000"/>
        <w:gridCol w:w="9160"/>
      </w:tblGrid>
      <w:tr w:rsidR="007F529D" w14:paraId="4B1155B3" w14:textId="77777777">
        <w:trPr>
          <w:tblCellSpacing w:w="0" w:type="dxa"/>
        </w:trPr>
        <w:tc>
          <w:tcPr>
            <w:tcW w:w="20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546B7B" w14:textId="77777777" w:rsidR="007F529D" w:rsidRDefault="00D43882">
            <w:pPr>
              <w:pStyle w:val="spanpaddedline"/>
              <w:spacing w:line="300" w:lineRule="atLeast"/>
              <w:ind w:left="80"/>
              <w:rPr>
                <w:rStyle w:val="divdateswrapper"/>
                <w:rFonts w:ascii="Tahoma" w:eastAsia="Tahoma" w:hAnsi="Tahoma" w:cs="Tahoma"/>
                <w:color w:val="494C4E"/>
                <w:sz w:val="20"/>
                <w:szCs w:val="20"/>
              </w:rPr>
            </w:pPr>
            <w:r>
              <w:rPr>
                <w:rStyle w:val="divdateswrapper"/>
                <w:rFonts w:ascii="Tahoma" w:eastAsia="Tahoma" w:hAnsi="Tahoma" w:cs="Tahoma"/>
                <w:noProof/>
                <w:color w:val="494C4E"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0D3E39A6" wp14:editId="27363AC5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0</wp:posOffset>
                  </wp:positionV>
                  <wp:extent cx="64041" cy="127540"/>
                  <wp:effectExtent l="0" t="0" r="0" b="0"/>
                  <wp:wrapNone/>
                  <wp:docPr id="100007" name="Picture 1000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1" cy="12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span"/>
                <w:rFonts w:ascii="Tahoma" w:eastAsia="Tahoma" w:hAnsi="Tahoma" w:cs="Tahoma"/>
                <w:color w:val="494C4E"/>
                <w:sz w:val="20"/>
                <w:szCs w:val="20"/>
              </w:rPr>
              <w:t>06/2021</w:t>
            </w:r>
          </w:p>
          <w:p w14:paraId="68AC3F33" w14:textId="4A3B896E" w:rsidR="007F529D" w:rsidRDefault="006B6D39">
            <w:pPr>
              <w:pStyle w:val="spanpaddedline"/>
              <w:spacing w:line="300" w:lineRule="atLeast"/>
              <w:ind w:left="80"/>
              <w:rPr>
                <w:rStyle w:val="divdateswrapper"/>
                <w:rFonts w:ascii="Tahoma" w:eastAsia="Tahoma" w:hAnsi="Tahoma" w:cs="Tahoma"/>
                <w:color w:val="494C4E"/>
                <w:sz w:val="20"/>
                <w:szCs w:val="20"/>
              </w:rPr>
            </w:pPr>
            <w:r>
              <w:rPr>
                <w:rStyle w:val="span"/>
                <w:rFonts w:ascii="Tahoma" w:eastAsia="Tahoma" w:hAnsi="Tahoma" w:cs="Tahoma"/>
                <w:color w:val="494C4E"/>
                <w:sz w:val="20"/>
                <w:szCs w:val="20"/>
              </w:rPr>
              <w:t>Vancouver</w:t>
            </w:r>
            <w:r w:rsidR="00D43882">
              <w:rPr>
                <w:rStyle w:val="span"/>
                <w:rFonts w:ascii="Tahoma" w:eastAsia="Tahoma" w:hAnsi="Tahoma" w:cs="Tahoma"/>
                <w:color w:val="494C4E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Tahoma" w:eastAsia="Tahoma" w:hAnsi="Tahoma" w:cs="Tahoma"/>
                <w:color w:val="494C4E"/>
                <w:sz w:val="20"/>
                <w:szCs w:val="20"/>
              </w:rPr>
              <w:t>BC</w:t>
            </w:r>
          </w:p>
        </w:tc>
        <w:tc>
          <w:tcPr>
            <w:tcW w:w="91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01687C" w14:textId="5C385C81" w:rsidR="007F529D" w:rsidRDefault="00D43882">
            <w:pPr>
              <w:pStyle w:val="spanpaddedline"/>
              <w:spacing w:line="300" w:lineRule="atLeast"/>
              <w:ind w:left="80"/>
              <w:rPr>
                <w:rStyle w:val="divdocumentdivtablesinglecolumn"/>
                <w:rFonts w:ascii="Tahoma" w:eastAsia="Tahoma" w:hAnsi="Tahoma" w:cs="Tahoma"/>
                <w:color w:val="494C4E"/>
                <w:sz w:val="20"/>
                <w:szCs w:val="20"/>
              </w:rPr>
            </w:pPr>
            <w:r>
              <w:rPr>
                <w:rStyle w:val="degree"/>
                <w:rFonts w:ascii="Tahoma" w:eastAsia="Tahoma" w:hAnsi="Tahoma" w:cs="Tahoma"/>
                <w:color w:val="494C4E"/>
                <w:sz w:val="20"/>
                <w:szCs w:val="20"/>
              </w:rPr>
              <w:t xml:space="preserve">Bachelor of </w:t>
            </w:r>
            <w:r w:rsidR="006B6D39">
              <w:rPr>
                <w:rStyle w:val="degree"/>
                <w:rFonts w:ascii="Tahoma" w:eastAsia="Tahoma" w:hAnsi="Tahoma" w:cs="Tahoma"/>
                <w:color w:val="494C4E"/>
                <w:sz w:val="20"/>
                <w:szCs w:val="20"/>
              </w:rPr>
              <w:t>Mathematics</w:t>
            </w:r>
            <w:r>
              <w:rPr>
                <w:rStyle w:val="span"/>
                <w:rFonts w:ascii="Tahoma" w:eastAsia="Tahoma" w:hAnsi="Tahoma" w:cs="Tahoma"/>
                <w:color w:val="494C4E"/>
                <w:sz w:val="20"/>
                <w:szCs w:val="20"/>
              </w:rPr>
              <w:t xml:space="preserve"> </w:t>
            </w:r>
            <w:r w:rsidR="001F0883">
              <w:rPr>
                <w:rStyle w:val="span"/>
                <w:rFonts w:ascii="Tahoma" w:eastAsia="Tahoma" w:hAnsi="Tahoma" w:cs="Tahoma"/>
                <w:color w:val="494C4E"/>
                <w:sz w:val="20"/>
                <w:szCs w:val="20"/>
              </w:rPr>
              <w:t>with distinction</w:t>
            </w:r>
          </w:p>
          <w:p w14:paraId="58123888" w14:textId="5B68FCC1" w:rsidR="007F529D" w:rsidRDefault="006B6D39">
            <w:pPr>
              <w:pStyle w:val="spanpaddedline"/>
              <w:spacing w:line="300" w:lineRule="atLeast"/>
              <w:ind w:left="80"/>
              <w:rPr>
                <w:rStyle w:val="divdocumentdivtablesinglecolumn"/>
                <w:rFonts w:ascii="Tahoma" w:eastAsia="Tahoma" w:hAnsi="Tahoma" w:cs="Tahoma"/>
                <w:color w:val="494C4E"/>
                <w:sz w:val="20"/>
                <w:szCs w:val="20"/>
              </w:rPr>
            </w:pPr>
            <w:r>
              <w:rPr>
                <w:rStyle w:val="span"/>
                <w:rFonts w:eastAsia="Tahoma"/>
              </w:rPr>
              <w:t>University of British Columbia</w:t>
            </w:r>
          </w:p>
          <w:p w14:paraId="4E0FB14A" w14:textId="5D2C5DE9" w:rsidR="001F0883" w:rsidRPr="001F0883" w:rsidRDefault="002A68DA" w:rsidP="001F0883">
            <w:pPr>
              <w:pStyle w:val="divdocumentulli"/>
              <w:numPr>
                <w:ilvl w:val="0"/>
                <w:numId w:val="6"/>
              </w:numPr>
              <w:spacing w:line="300" w:lineRule="atLeast"/>
              <w:ind w:left="360" w:hanging="192"/>
              <w:rPr>
                <w:rStyle w:val="span"/>
                <w:rFonts w:ascii="Tahoma" w:eastAsia="Tahoma" w:hAnsi="Tahoma" w:cs="Tahoma"/>
                <w:color w:val="494C4E"/>
                <w:sz w:val="20"/>
                <w:szCs w:val="20"/>
              </w:rPr>
            </w:pPr>
            <w:r>
              <w:rPr>
                <w:rStyle w:val="span"/>
                <w:rFonts w:ascii="Tahoma" w:eastAsia="Tahoma" w:hAnsi="Tahoma" w:cs="Tahoma"/>
                <w:color w:val="494C4E"/>
                <w:sz w:val="20"/>
                <w:szCs w:val="20"/>
              </w:rPr>
              <w:t xml:space="preserve">Buses Are Us is an Android App that I created as my final project </w:t>
            </w:r>
            <w:r w:rsidR="001F0883">
              <w:rPr>
                <w:rStyle w:val="span"/>
                <w:rFonts w:ascii="Tahoma" w:eastAsia="Tahoma" w:hAnsi="Tahoma" w:cs="Tahoma"/>
                <w:color w:val="494C4E"/>
                <w:sz w:val="20"/>
                <w:szCs w:val="20"/>
              </w:rPr>
              <w:t xml:space="preserve">by Java </w:t>
            </w:r>
            <w:r>
              <w:rPr>
                <w:rStyle w:val="span"/>
                <w:rFonts w:ascii="Tahoma" w:eastAsia="Tahoma" w:hAnsi="Tahoma" w:cs="Tahoma"/>
                <w:color w:val="494C4E"/>
                <w:sz w:val="20"/>
                <w:szCs w:val="20"/>
              </w:rPr>
              <w:t>for Software Construction Course in UBC. The app’s purpose is to help users get bus stops near them and to show the arrival times and routes of buses.</w:t>
            </w:r>
          </w:p>
        </w:tc>
      </w:tr>
    </w:tbl>
    <w:p w14:paraId="73118A7E" w14:textId="77777777" w:rsidR="007F529D" w:rsidRDefault="00D43882">
      <w:pPr>
        <w:pStyle w:val="divdocumentdivsectiontitle"/>
        <w:spacing w:before="300" w:after="20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Languages</w:t>
      </w:r>
    </w:p>
    <w:tbl>
      <w:tblPr>
        <w:tblStyle w:val="documentlangSeclnggpara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470"/>
        <w:gridCol w:w="300"/>
        <w:gridCol w:w="5470"/>
      </w:tblGrid>
      <w:tr w:rsidR="007F529D" w14:paraId="607E184D" w14:textId="77777777">
        <w:trPr>
          <w:tblCellSpacing w:w="0" w:type="dxa"/>
        </w:trPr>
        <w:tc>
          <w:tcPr>
            <w:tcW w:w="54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2FAF525" w14:textId="0155D569" w:rsidR="007F529D" w:rsidRDefault="00D43882">
            <w:pPr>
              <w:pStyle w:val="divdocumentlangSecsinglecolumn"/>
              <w:tabs>
                <w:tab w:val="right" w:pos="5450"/>
              </w:tabs>
              <w:spacing w:line="300" w:lineRule="atLeast"/>
              <w:rPr>
                <w:rStyle w:val="documentlangSecparagraphfirstparagraph"/>
                <w:rFonts w:ascii="Tahoma" w:eastAsia="Tahoma" w:hAnsi="Tahoma" w:cs="Tahoma"/>
                <w:color w:val="494C4E"/>
                <w:sz w:val="20"/>
                <w:szCs w:val="20"/>
              </w:rPr>
            </w:pPr>
            <w:r>
              <w:rPr>
                <w:rStyle w:val="documentlangSecfieldany"/>
                <w:rFonts w:ascii="Tahoma" w:eastAsia="Tahoma" w:hAnsi="Tahoma" w:cs="Tahoma"/>
                <w:b/>
                <w:bCs/>
                <w:color w:val="494C4E"/>
                <w:sz w:val="20"/>
                <w:szCs w:val="20"/>
              </w:rPr>
              <w:t>English</w:t>
            </w:r>
            <w:r>
              <w:rPr>
                <w:rStyle w:val="documentlangSecfieldany"/>
                <w:rFonts w:ascii="Tahoma" w:eastAsia="Tahoma" w:hAnsi="Tahoma" w:cs="Tahoma"/>
                <w:vanish/>
                <w:color w:val="494C4E"/>
                <w:sz w:val="20"/>
                <w:szCs w:val="20"/>
              </w:rPr>
              <w:t>:</w:t>
            </w:r>
            <w:r w:rsidR="00221C8D">
              <w:rPr>
                <w:rStyle w:val="documentlangSecfirstparagraphfield"/>
                <w:rFonts w:ascii="Tahoma" w:eastAsia="Tahoma" w:hAnsi="Tahoma" w:cs="Tahoma"/>
                <w:color w:val="494C4E"/>
                <w:sz w:val="20"/>
                <w:szCs w:val="20"/>
              </w:rPr>
              <w:t>,</w:t>
            </w:r>
            <w:r w:rsidR="002A68DA">
              <w:rPr>
                <w:rStyle w:val="documentlangSecfirstparagraphfield"/>
                <w:rFonts w:ascii="Tahoma" w:eastAsia="Tahoma" w:hAnsi="Tahoma" w:cs="Tahoma"/>
                <w:color w:val="494C4E"/>
                <w:sz w:val="20"/>
                <w:szCs w:val="20"/>
              </w:rPr>
              <w:t xml:space="preserve"> </w:t>
            </w:r>
            <w:r w:rsidR="002A68DA">
              <w:rPr>
                <w:rStyle w:val="documentlangSecfieldany"/>
                <w:rFonts w:ascii="Tahoma" w:eastAsia="Tahoma" w:hAnsi="Tahoma" w:cs="Tahoma"/>
                <w:b/>
                <w:bCs/>
                <w:color w:val="494C4E"/>
                <w:sz w:val="20"/>
                <w:szCs w:val="20"/>
              </w:rPr>
              <w:t>Mandarin</w:t>
            </w:r>
            <w:r w:rsidR="005C3C23">
              <w:rPr>
                <w:rStyle w:val="documentlangSecfirstparagraphfield"/>
                <w:rFonts w:ascii="Tahoma" w:eastAsia="Tahoma" w:hAnsi="Tahoma" w:cs="Tahoma"/>
                <w:color w:val="494C4E"/>
                <w:sz w:val="20"/>
                <w:szCs w:val="20"/>
              </w:rPr>
              <w:t xml:space="preserve"> </w:t>
            </w:r>
            <w:r>
              <w:rPr>
                <w:rStyle w:val="documentlangSecfieldany"/>
                <w:rFonts w:ascii="Tahoma" w:eastAsia="Tahoma" w:hAnsi="Tahoma" w:cs="Tahoma"/>
                <w:color w:val="494C4E"/>
                <w:sz w:val="20"/>
                <w:szCs w:val="20"/>
              </w:rPr>
              <w:tab/>
            </w:r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09B392C" w14:textId="77777777" w:rsidR="007F529D" w:rsidRDefault="007F529D"/>
        </w:tc>
        <w:tc>
          <w:tcPr>
            <w:tcW w:w="54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DED37B0" w14:textId="77777777" w:rsidR="007F529D" w:rsidRDefault="007F529D"/>
        </w:tc>
      </w:tr>
    </w:tbl>
    <w:p w14:paraId="6077391B" w14:textId="7121FD9D" w:rsidR="007F529D" w:rsidRDefault="00D43882">
      <w:pPr>
        <w:pStyle w:val="divdocumentdivsectiontitle"/>
        <w:spacing w:before="300" w:after="20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Certifications</w:t>
      </w:r>
    </w:p>
    <w:p w14:paraId="409DAE70" w14:textId="383ED6AC" w:rsidR="007F529D" w:rsidRDefault="006B6D39">
      <w:pPr>
        <w:pStyle w:val="divdocumentulli"/>
        <w:numPr>
          <w:ilvl w:val="0"/>
          <w:numId w:val="7"/>
        </w:numPr>
        <w:spacing w:line="300" w:lineRule="atLeast"/>
        <w:ind w:left="280" w:hanging="192"/>
        <w:rPr>
          <w:rFonts w:ascii="Tahoma" w:eastAsia="Tahoma" w:hAnsi="Tahoma" w:cs="Tahoma"/>
          <w:color w:val="494C4E"/>
          <w:sz w:val="20"/>
          <w:szCs w:val="20"/>
        </w:rPr>
      </w:pPr>
      <w:r>
        <w:rPr>
          <w:rFonts w:ascii="Tahoma" w:eastAsia="Tahoma" w:hAnsi="Tahoma" w:cs="Tahoma"/>
          <w:color w:val="494C4E"/>
          <w:sz w:val="20"/>
          <w:szCs w:val="20"/>
        </w:rPr>
        <w:t>Infosys Certified Software Programmer-WebIDE</w:t>
      </w:r>
    </w:p>
    <w:p w14:paraId="5DBE52B5" w14:textId="167DB0F1" w:rsidR="006B6D39" w:rsidRDefault="006B6D39">
      <w:pPr>
        <w:pStyle w:val="divdocumentulli"/>
        <w:numPr>
          <w:ilvl w:val="0"/>
          <w:numId w:val="7"/>
        </w:numPr>
        <w:spacing w:line="300" w:lineRule="atLeast"/>
        <w:ind w:left="280" w:hanging="192"/>
        <w:rPr>
          <w:rFonts w:ascii="Tahoma" w:eastAsia="Tahoma" w:hAnsi="Tahoma" w:cs="Tahoma"/>
          <w:color w:val="494C4E"/>
          <w:sz w:val="20"/>
          <w:szCs w:val="20"/>
        </w:rPr>
      </w:pPr>
      <w:r>
        <w:rPr>
          <w:rFonts w:ascii="Tahoma" w:eastAsia="Tahoma" w:hAnsi="Tahoma" w:cs="Tahoma"/>
          <w:color w:val="494C4E"/>
          <w:sz w:val="20"/>
          <w:szCs w:val="20"/>
        </w:rPr>
        <w:t>Infosys Certified Spring Associate</w:t>
      </w:r>
    </w:p>
    <w:sectPr w:rsidR="006B6D39">
      <w:pgSz w:w="12240" w:h="15840"/>
      <w:pgMar w:top="500" w:right="500" w:bottom="50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2EFD6" w14:textId="77777777" w:rsidR="00923109" w:rsidRDefault="00923109" w:rsidP="00540482">
      <w:pPr>
        <w:spacing w:line="240" w:lineRule="auto"/>
      </w:pPr>
      <w:r>
        <w:separator/>
      </w:r>
    </w:p>
  </w:endnote>
  <w:endnote w:type="continuationSeparator" w:id="0">
    <w:p w14:paraId="6BE7AE54" w14:textId="77777777" w:rsidR="00923109" w:rsidRDefault="00923109" w:rsidP="005404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1" w:fontKey="{5A729DB8-5285-4DC8-A841-63967047D884}"/>
    <w:embedBold r:id="rId2" w:fontKey="{3CB79330-FBA9-4A44-B96F-F6FC88E25EBF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480D3" w14:textId="77777777" w:rsidR="00923109" w:rsidRDefault="00923109" w:rsidP="00540482">
      <w:pPr>
        <w:spacing w:line="240" w:lineRule="auto"/>
      </w:pPr>
      <w:r>
        <w:separator/>
      </w:r>
    </w:p>
  </w:footnote>
  <w:footnote w:type="continuationSeparator" w:id="0">
    <w:p w14:paraId="2165AA8C" w14:textId="77777777" w:rsidR="00923109" w:rsidRDefault="00923109" w:rsidP="005404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886B3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57EA7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00AD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3EB2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21075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9D0FE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4FC52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9C2E2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F9E36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73CA8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9F452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F02F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F3CB3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06C3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4B23D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C082D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0F417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32AD2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3A040C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6F8A3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E0E0F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2FEB6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15453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B80C9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B78BC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F64E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B3E6B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67481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3481B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8A0A6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C812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39C6E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13684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8E9A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5A37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4C670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7AA02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7B2B8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EC626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9DACF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92B6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D389E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D98AD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35AE1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4DEF5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D4184E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99A9C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026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4143B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1CE2E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CB0B7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22C4E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5695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3521F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1AC0B1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6DCD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82472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1BCAF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3887F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6843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89870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02CC8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B7455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464853780">
    <w:abstractNumId w:val="0"/>
  </w:num>
  <w:num w:numId="2" w16cid:durableId="1783575989">
    <w:abstractNumId w:val="1"/>
  </w:num>
  <w:num w:numId="3" w16cid:durableId="299069482">
    <w:abstractNumId w:val="2"/>
  </w:num>
  <w:num w:numId="4" w16cid:durableId="565916720">
    <w:abstractNumId w:val="3"/>
  </w:num>
  <w:num w:numId="5" w16cid:durableId="170723813">
    <w:abstractNumId w:val="4"/>
  </w:num>
  <w:num w:numId="6" w16cid:durableId="256255587">
    <w:abstractNumId w:val="5"/>
  </w:num>
  <w:num w:numId="7" w16cid:durableId="17371691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9D"/>
    <w:rsid w:val="00111990"/>
    <w:rsid w:val="00117636"/>
    <w:rsid w:val="001F0883"/>
    <w:rsid w:val="00221C8D"/>
    <w:rsid w:val="002A68DA"/>
    <w:rsid w:val="00301F1B"/>
    <w:rsid w:val="00516D04"/>
    <w:rsid w:val="00540482"/>
    <w:rsid w:val="005C3C23"/>
    <w:rsid w:val="00683C67"/>
    <w:rsid w:val="006B6D39"/>
    <w:rsid w:val="00741B9F"/>
    <w:rsid w:val="007D7B82"/>
    <w:rsid w:val="007F529D"/>
    <w:rsid w:val="00923109"/>
    <w:rsid w:val="00A048EB"/>
    <w:rsid w:val="00A756EE"/>
    <w:rsid w:val="00B87000"/>
    <w:rsid w:val="00D43882"/>
    <w:rsid w:val="00FB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F8005A"/>
  <w15:docId w15:val="{10E1164C-D61B-417E-B18E-57EEA221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00" w:lineRule="atLeast"/>
    </w:pPr>
    <w:rPr>
      <w:color w:val="494C4E"/>
    </w:rPr>
  </w:style>
  <w:style w:type="paragraph" w:customStyle="1" w:styleId="divdocumentdivsectionSECTIONNAME">
    <w:name w:val="div_document_div_section_SECTION_NAME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nametopgap">
    <w:name w:val="nametopgap"/>
    <w:basedOn w:val="Normal"/>
    <w:pPr>
      <w:pBdr>
        <w:top w:val="single" w:sz="8" w:space="0" w:color="C0C5CF"/>
      </w:pBdr>
    </w:pPr>
  </w:style>
  <w:style w:type="character" w:customStyle="1" w:styleId="nametopgapCharacter">
    <w:name w:val="nametopgap Character"/>
    <w:basedOn w:val="DefaultParagraphFont"/>
  </w:style>
  <w:style w:type="paragraph" w:customStyle="1" w:styleId="divname">
    <w:name w:val="div_name"/>
    <w:basedOn w:val="div"/>
    <w:pPr>
      <w:spacing w:line="950" w:lineRule="atLeast"/>
      <w:jc w:val="center"/>
    </w:pPr>
    <w:rPr>
      <w:b/>
      <w:bCs/>
      <w:caps/>
      <w:color w:val="494C4E"/>
      <w:spacing w:val="54"/>
      <w:sz w:val="60"/>
      <w:szCs w:val="60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80" w:lineRule="atLeast"/>
      <w:jc w:val="center"/>
    </w:pPr>
    <w:rPr>
      <w:sz w:val="18"/>
      <w:szCs w:val="18"/>
    </w:rPr>
  </w:style>
  <w:style w:type="character" w:customStyle="1" w:styleId="sprtr">
    <w:name w:val="sprtr"/>
    <w:basedOn w:val="DefaultParagraphFont"/>
  </w:style>
  <w:style w:type="paragraph" w:customStyle="1" w:styleId="PARAGRAPHCNTCaddresscntcbottomgap">
    <w:name w:val="PARAGRAPH_CNTC_address_cntcbottomgap"/>
    <w:basedOn w:val="Normal"/>
    <w:pPr>
      <w:pBdr>
        <w:bottom w:val="single" w:sz="8" w:space="0" w:color="C0C5CF"/>
      </w:pBdr>
    </w:pPr>
  </w:style>
  <w:style w:type="character" w:customStyle="1" w:styleId="PARAGRAPHCNTCaddresscntcbottomgapCharacter">
    <w:name w:val="PARAGRAPH_CNTC_address_cntcbottomgap Character"/>
    <w:basedOn w:val="DefaultParagraphFont"/>
  </w:style>
  <w:style w:type="paragraph" w:customStyle="1" w:styleId="divdocumentSECTIONCNTCsectionnotbtnlnk">
    <w:name w:val="div_document_SECTION_CNTC + section_not(.btnlnk)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340" w:lineRule="atLeast"/>
    </w:pPr>
    <w:rPr>
      <w:b/>
      <w:bCs/>
      <w:color w:val="494C4E"/>
      <w:spacing w:val="20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section">
    <w:name w:val="div_document_section"/>
    <w:basedOn w:val="Normal"/>
  </w:style>
  <w:style w:type="paragraph" w:customStyle="1" w:styleId="divdocumenthiltSecsinglecolumn">
    <w:name w:val="div_document_hiltSec_singlecolumn"/>
    <w:basedOn w:val="Normal"/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divdateswrapper">
    <w:name w:val="div_dates_wrapper"/>
    <w:basedOn w:val="divCharacter"/>
    <w:rPr>
      <w:sz w:val="24"/>
      <w:szCs w:val="24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ateswrapperParagraph">
    <w:name w:val="div_dates_wrapper Paragraph"/>
    <w:basedOn w:val="div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ivdocumentdivtablesinglecolumn">
    <w:name w:val="div_document_div_tablesinglecolumn"/>
    <w:basedOn w:val="DefaultParagraphFont"/>
  </w:style>
  <w:style w:type="character" w:customStyle="1" w:styleId="jobtitle">
    <w:name w:val="jobtitle"/>
    <w:basedOn w:val="DefaultParagraphFont"/>
    <w:rPr>
      <w:b/>
      <w:bCs/>
    </w:rPr>
  </w:style>
  <w:style w:type="table" w:customStyle="1" w:styleId="divdocumentdivparagraphTable">
    <w:name w:val="div_document_div_paragraph Table"/>
    <w:basedOn w:val="TableNormal"/>
    <w:tblPr/>
  </w:style>
  <w:style w:type="character" w:customStyle="1" w:styleId="degree">
    <w:name w:val="degree"/>
    <w:basedOn w:val="DefaultParagraphFont"/>
    <w:rPr>
      <w:b/>
      <w:bCs/>
    </w:rPr>
  </w:style>
  <w:style w:type="character" w:customStyle="1" w:styleId="documentlangSecparagraphfirstparagraph">
    <w:name w:val="document_langSec_paragraph_firstparagraph"/>
    <w:basedOn w:val="DefaultParagraphFont"/>
  </w:style>
  <w:style w:type="paragraph" w:customStyle="1" w:styleId="divdocumentlangSecsinglecolumn">
    <w:name w:val="div_document_langSec_singlecolumn"/>
    <w:basedOn w:val="Normal"/>
  </w:style>
  <w:style w:type="character" w:customStyle="1" w:styleId="documentlangSecfirstparagraphfield">
    <w:name w:val="document_langSec_firstparagraph_field"/>
    <w:basedOn w:val="DefaultParagraphFont"/>
  </w:style>
  <w:style w:type="character" w:customStyle="1" w:styleId="documentlangSecfieldany">
    <w:name w:val="document_langSec_field_any"/>
    <w:basedOn w:val="DefaultParagraphFont"/>
  </w:style>
  <w:style w:type="table" w:customStyle="1" w:styleId="documentlangSeclnggparatable">
    <w:name w:val="document_langSec_lnggparatable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Tatiana Leroy</vt:lpstr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Tatiana Leroy</dc:title>
  <dc:creator>Jessie Cheng</dc:creator>
  <cp:lastModifiedBy>Jessie Cheng</cp:lastModifiedBy>
  <cp:revision>3</cp:revision>
  <dcterms:created xsi:type="dcterms:W3CDTF">2022-12-20T19:14:00Z</dcterms:created>
  <dcterms:modified xsi:type="dcterms:W3CDTF">2023-03-28T15:49:00Z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bd55d8b5-1002-4003-b248-3d36324a6222</vt:lpwstr>
  </property>
  <property fmtid="{D5CDD505-2E9C-101B-9397-08002B2CF9AE}" pid="3" name="x1ye=0">
    <vt:lpwstr>4DUAAB+LCAAAAAAABAAVmsVyhFAQRT+IBW5L3AcYnB3u7nx9JstUKhV4r/vecybBBZ6hIRynSZyFYARheFbEKQ4TMBoWSYTdqbl1bdrbSZ6G7eBKUEpwuVtRJKaXpsR/JX5R5s0dbEYtJ09tzY9H20Wywq7RCmUboozEXKZlGZv1IhG+X9sbsWUia+F5GRpjKxd00uRlgjbAAZRLaZASX2xSNcUAHs7hrenMVpDqxB9c6xHZjM4uKhCv0yDQ5zl</vt:lpwstr>
  </property>
  <property fmtid="{D5CDD505-2E9C-101B-9397-08002B2CF9AE}" pid="4" name="x1ye=1">
    <vt:lpwstr>oH+I6+VaXGxUY1wb3x2KzTQjYehXU+mQmF4UjVQwTFPrgIGOkCEblgCEL78S+yasUBdjjdygFXBnshk/b9VJmgpiEAjwL1ag04MI/8bmmUmKUI1zjb7nNPeymYYrC+SM1UfFwQWBCTr4nzun7Dh4vtmpHaJ66FOARAA+qRNo7Qf59+4wtCmsQLPGg28Pob/y0+4xUdYoqj62r/ApkcIEMk2Pul1xt5SbyAxlhvik0O9j9Pb9QqH9NwFJex5HFei</vt:lpwstr>
  </property>
  <property fmtid="{D5CDD505-2E9C-101B-9397-08002B2CF9AE}" pid="5" name="x1ye=10">
    <vt:lpwstr>oJ8qHLQDcSIM5w2tcsxt4PNbsx1rKvjEnx9iJvpkl0hOyD6S3SpwVvdXuDPrY8SqvBNgCekknK2UI3kWMjA7TYfghYVf6CoSKQBnp621vyv/uHsfPOEr7VrIXBsGxJQBbCvKaYHk0HJlDXd/OqwlNILos5e0wAz2tSVp5E35KUooBQIhH6ZLfIRJMZ7T5hAcIFTAu2WbyJhmtSEA0CK2u1HV1Nw20ojoHqVb8xlUx+ixcMNT8VrN3fjdr6cifuB</vt:lpwstr>
  </property>
  <property fmtid="{D5CDD505-2E9C-101B-9397-08002B2CF9AE}" pid="6" name="x1ye=11">
    <vt:lpwstr>aJ+cVCUvY6n2yXY3SGmlPqQAsdreqfZq5AcLGyNSIYlS1J9xvXepzDBodiNv27IljyzRqlozq/C70xZ6FbwsWaHDDBHpiXrbfUCEWBN8U0kXx9vlz1tIVfxWQlYq1JV4mnTN3r3283/oTTSEvOAOsnvl0qlKxc0XxvKEoGYMReSifs+nm34IRCElsUw96/UTiz7TRT+gXAeHQ9BdRhKbTzvA2voVvDOklZPuplgkmfsRyRZ8vVrVJekXN6NyLjq</vt:lpwstr>
  </property>
  <property fmtid="{D5CDD505-2E9C-101B-9397-08002B2CF9AE}" pid="7" name="x1ye=12">
    <vt:lpwstr>NLhqaQPql6FyeQwUmOkcPE97Qk25G3+lQAasCjDy9AAvLkiwQo0zdE7PHw2yp2DJWlSB+LyC7CMHViD4FSMkIE/gyC8T6kSoF3qMW2ikgmp6JSwjP9NFPYalo7sPBlDsSIx+A6IZVg2iU0AAEKPPlELbeW9ePSXP+lh645lFSwN2v6sKfXOX++BKYNk1HX/IbdtZuGbIzaxJ/P1gZXuqSGqt6IjclqwPVPSRNdOWRmf+CN2EgiUznx65Ib8ai2F</vt:lpwstr>
  </property>
  <property fmtid="{D5CDD505-2E9C-101B-9397-08002B2CF9AE}" pid="8" name="x1ye=13">
    <vt:lpwstr>zUWi4IX7PYjMxzouRoVIgFU6F2DuiaQYVYMonLQF1L61wUf+c4RpW7cnaxvjWTG9K1qJLGFixnD4xGAW6Ds6kxacU1Q+wM48es1HowxqVpn5bYZTwJlr9cUXgcwmSxhRM+YOFJJ4MUPJGvuFm6CuvKV2J3U4kOrXmNCsTVRSzSlVcahcpdwALmpNEv1BV+ij3mzQ74h5WBhNQlqf/Nvg3PQMEsWeuhvdRoTK1jCd/3AwnLfzy18ewbemG8mbLdu</vt:lpwstr>
  </property>
  <property fmtid="{D5CDD505-2E9C-101B-9397-08002B2CF9AE}" pid="9" name="x1ye=14">
    <vt:lpwstr>8GjCxdGASkJ4PYTpD2Jrvjh/7AqYj+opN4sNtshnPh6ALUtR9cqMg9uaNw7xVs6YHjfrQtwMkx8h8FgkNqHUVJcKu9JKRurXDCgNJ8uaaqr4KhtifkKU9R0D/ThBcmZgLeM8SfEGJIOz7qOCphVBSD2jXG4B2PSFrZzSmLqDgdIldGxY7YRhKekFKN0uDnbGfX+5v44qVz+mac6k5TVZHV2l7zLpgQmKkTBw4wUGeHSq/tKmIg281sMbl7jG6T8</vt:lpwstr>
  </property>
  <property fmtid="{D5CDD505-2E9C-101B-9397-08002B2CF9AE}" pid="10" name="x1ye=15">
    <vt:lpwstr>244sf0oHhpgZ/36v85lkGnUy/XXJZJCon01mK7hf1twOZ19QR+9bggabBulhcuhTij+tnuZ9r2FOyRvLc46E+A04roc6kaJ/EJul6pXCk49MEZL7LBobLV1udCx+xlev1OOcF7RGvUAGbKjEGgnQFuKTv9w2507sE6KNxtE1EHix+Dd/iV8KxMhW52WEYHL0uwr8OS4odySDjkxeIukLdf6Jb36lzTKJXr5c+QLo9PBQ72Ln0LCMuA8pbdBFlJY</vt:lpwstr>
  </property>
  <property fmtid="{D5CDD505-2E9C-101B-9397-08002B2CF9AE}" pid="11" name="x1ye=16">
    <vt:lpwstr>kiwir8zAagPQ4LSDuH2VllLkNPjF07ucW2F+O0iLKZNnjdaWATGz8J9q5nGA9M2DfIkrhNdQJz5gM1QBGztCFs8IzfU2NWm+XJpfU3PyeouBWPpNVXSKdI6aRDjtRav1pQdAd6Y9Y3xusZnvjQOBCh9JfIKFrv9ph6HkLWQ+bOOi+AAB7UUh3a9wfWHKqBgAipbv0PAqvdK1qhUDqry5gN5xEMwixU8HKF4a5vTcNjyEFJ8TYXImtJbrSMfhQmq</vt:lpwstr>
  </property>
  <property fmtid="{D5CDD505-2E9C-101B-9397-08002B2CF9AE}" pid="12" name="x1ye=17">
    <vt:lpwstr>F16TxEgIMc8H0hz+SAWq4K+yQal2rScJXGYEEhZ2sCcEOp06BonmHM26rzg+oWn7Tnf5w9TfKMoGP3e/3acxZ4u+nOOgDxpFN5hz0oXPhm8HOGiXH1x0hAAi+uXy4SZPQUNxZ6aUW2R1RHv5L6tzFKM0RVSZnUzIWZDzALD89QrL+JMYDeyxRQR90idyNcKVt9ukBNtkB069ceQb0AwshKxHGPBq0zy9w1ZzcyMHkxoY1WB6AVjGncc+/4ftVil</vt:lpwstr>
  </property>
  <property fmtid="{D5CDD505-2E9C-101B-9397-08002B2CF9AE}" pid="13" name="x1ye=18">
    <vt:lpwstr>PsFQa7+V6jQVVf3aE+O/CNjCAqTVzYZXL9aBXIyRJEahoBkevvoLA8uUPOeLyW3SpwgteiWr+eVuwbEeaOnWfIj/qe+5DK5yA5AdvXtREGB7/UASa7RWrBlMQnIzH2uQe5II27ZuR7Mn/i2Is+Any0KnGMwGTwyKJOPpSGIDuvj4DRDqh2u1BlstC1SVKEj2hAQBpTGlAWZgPrEPnTUuxnpWGNe/Q2l2XftaJcGWprN2gZoFmJw3uYkyXU+3HjF</vt:lpwstr>
  </property>
  <property fmtid="{D5CDD505-2E9C-101B-9397-08002B2CF9AE}" pid="14" name="x1ye=19">
    <vt:lpwstr>dKR5KJxQNDQ2HsbGKywjfYzUC2E7Mpzh55Yr6JH2vP34jS4bzTCucbwSykth8ofc8gdhevUDERSO0ckJx4qKCFRnaHlrCX0UgvoD8mUlR1NzR5MCUnM5ev92lW19Y9ybT/ulb9PsvzKTIpgiAo8fkxJlA5o/VpQa+IsISXzccBpm93x5Iw2Wl9bUomcyvQVw1A3XeO7MZwn5fvAIG8qv0ybFLwmqUlP8ZD5dQGk6e3HIlJgwM5NeCcsF8oV/liF</vt:lpwstr>
  </property>
  <property fmtid="{D5CDD505-2E9C-101B-9397-08002B2CF9AE}" pid="15" name="x1ye=2">
    <vt:lpwstr>wQPnJGsgwNsuUGC1PcYmbQ28ANc4sjDyOYnblf6tRe8lqdOYzS7sMzckPqZ9s5MUdgl9YkxUFd8h6b4GTl7Qz8TlLEdoUnSHenKGATrry2wBjxPjUAzTOKVgkb5DzajJ0o6SR+SU1ssN40v5+4KN4RSfSV/OKNMBWMtS7iYK4EQLaV9rwXCNhOKJ36SN+E78f66GwxEQH9F5591HyxkiOB4IOrS1e9umgpjkjC6zXp7/WRi4r1sJ6+4BerPKdQM</vt:lpwstr>
  </property>
  <property fmtid="{D5CDD505-2E9C-101B-9397-08002B2CF9AE}" pid="16" name="x1ye=20">
    <vt:lpwstr>RM/aR0VBBP9GadW6NfC7QvsLEg7DLsXGCl8S5ANv5hbIs4tOwJacyb+fExxR7E36yvtlPK8/+pC25rz1MRYK+rHfg4Tlav8NP4om3E6yLl9rorxWidMdVKaEoWlhJNayd/xC0Q5+98ujM7jhh02T+jBGzEVE2eT+2KZtBrERzPezpO3ygyMioq9oqC8M8E6jUm7kXXjltKfN/jmllVeKx9Vc1wxuHjkeSSj/48P9QFI/KaI6aCEz7kNlXfhRVxD</vt:lpwstr>
  </property>
  <property fmtid="{D5CDD505-2E9C-101B-9397-08002B2CF9AE}" pid="17" name="x1ye=21">
    <vt:lpwstr>ubb3w6RryutMYtU9C0cVJ7y/NQgHgvJRztA6Tv5QPrZ3Hu5rMEZWrc+82mi3jjltjkhG7pFIMBJkVNKF45yYamKkDFKfJ9bZRa57dpv8wlbB2qDcqgkPnaSbbw+y0JnaoUtMNAxQ/uMsCY3gC32p0+1WaFsCpGZqgfqutG+uYP0t1A8SC1LllaUFjVsWkhtUSGqElEM+p2qHG0tgZ0wP3yOsSMRsicv2qMF3mkm5NKqMga1ezIYP5O1W+0L/4qI</vt:lpwstr>
  </property>
  <property fmtid="{D5CDD505-2E9C-101B-9397-08002B2CF9AE}" pid="18" name="x1ye=22">
    <vt:lpwstr>s2zuLqT1kB5C415Gp3iTljAV3jkUOyiY9N7aaP5Fhz45fuXN+vxG1BmI+OLTk7B5AvFJAS3BmkGHu8e3K6mV3Kp3nX7Kwasy5FuVpJbJn3MVeHYyD6GoU0i94lNfu5ZJVANf7lZy7Qy6tQenyFinNBT/1suGN9zw9yYyhoma8opnnQzy74G6pfbsXaw+xm9iPy3IdrfPCDT/xhGc3uvhCwNymf9DfMcgzGylzamUA4b4UV7G8bs2hYBoP1tVcc2</vt:lpwstr>
  </property>
  <property fmtid="{D5CDD505-2E9C-101B-9397-08002B2CF9AE}" pid="19" name="x1ye=23">
    <vt:lpwstr>GkorOtowby3Mon6PClXDIS3vRo0C5gh6/Gu8dnRLmkK9H428cuXqY0FZvkaPHaDJwbgprUygAPNP2qiYXW17hLRfoamdjzeDTR1Ez9pLmLhsDLNm9oIPgA4eW1ytWqfgL8vL1lCpLAEEd/AM2h0k8gzEpLPBLd5Jr6HByiQOV3yQ4wagZyv5wfWAq6CHMwp6+gjgaQc8gOFb4UzFgise2ogmgFuFTwUXCerqucez2cyIJopO/6UadZAfUJquEm8</vt:lpwstr>
  </property>
  <property fmtid="{D5CDD505-2E9C-101B-9397-08002B2CF9AE}" pid="20" name="x1ye=24">
    <vt:lpwstr>+ItWhcNYVKVJAddLIn9geLkMF+kNFQYf4QI2InQ6ZcT/rA7K1CUiPmnUfNGfsjng0fN392zOxHdxSkrlvG9YoiLdq5QY31htckNHO+e+QFEgDV0xOzlCblQ/OmgH9+myUevg9zpvGrXMTHvfire3E5HkQifZqhjT7AHQH0765OJRyowJe2usxzei5PdI4g84TIYPqpzvmWZG8j5Cdpu/1z8QFDcwPpAvBdVctYq/TuN3ePItYDGnkPFR5vmdisj</vt:lpwstr>
  </property>
  <property fmtid="{D5CDD505-2E9C-101B-9397-08002B2CF9AE}" pid="21" name="x1ye=25">
    <vt:lpwstr>qG0eeMPgaPKPq9KPwPme/zJtVb9Bwr6zyO0aKHuWWLabL4ueOkLSCfX/Yt1P7IAFWAumU3L9jUGveGYJfmHL387ZTPqDsTPS2k95ZEXspqoC58BvIRZBnwtA5RXmUaQHnoJuKwtwYmIOYTyNtKTDJk3K+Sf5qO0smEQJYHFMC2wkbWAX8XFLINnEiCHV1UYBBijJwtpd6rPE9ve62KjIBq3tX8tQQI4B28H0oF1gjZm+BtEVQeFDjhGU2dFRvse</vt:lpwstr>
  </property>
  <property fmtid="{D5CDD505-2E9C-101B-9397-08002B2CF9AE}" pid="22" name="x1ye=26">
    <vt:lpwstr>sjW27DPW5RPF7WVrRJhUnTCm7tLRhVfhwfdzDiaXMVIqZJtuzfSIF8VsIkytcFgA+B/LWv+vxUtxBg+Jj2e0CglfR1SB3Z9EhIyJ5Y69Ne3zXAqw7B+l9Qrp+V1FElfsPHEm+Mi4L2fiXtuz2k89waFSAC4tDovwG7LDuAM8oHSQztv1/FSu0Qc8Kv8xy+ha39O52bIeVOcOLtpSqAjnlAcGK1kRvpMapb0D0v9JbV7+bl3+p9P3EZdo//Ah7oK</vt:lpwstr>
  </property>
  <property fmtid="{D5CDD505-2E9C-101B-9397-08002B2CF9AE}" pid="23" name="x1ye=27">
    <vt:lpwstr>Cf369MyPWxsFYBFRD31G6fmyFZGEUlN0Z8OegxDHoLf18Dp9zIaV8wJ+ue6QdPbk5QQOhnbhn52NwdGTd1/B3G3X27xpyEZzxtyCaUY9NiKPrkNIjnAke1ILeXyJgppRz9JDxhT97JJs9dPfow7F9lyYPZpASvHGVeb8kPFyn0IlA3wR1nwk7r7S7eS7RNmv/W3+m2M/eSCLBxEK2v5UbC2g1wZz0lXRWjUlVQdP0yGoIUDPafTgeqqTOOtzFsI</vt:lpwstr>
  </property>
  <property fmtid="{D5CDD505-2E9C-101B-9397-08002B2CF9AE}" pid="24" name="x1ye=28">
    <vt:lpwstr>F2i4GhFtisEiuKNxkXGzpFPu5kjWvfh641KhWum5o4NvgB2RJvPqqbtGn6ykFtiEO6FvWhr+DYV4md8SvI4EpC0sCpXBV6Ns/GoBueafGiH8Azm+NJRFy4ilSUMCkqD7W+ivwW9sY/Zo9sdUuLOQnnPg3Oxbqx8GNuY2D+8Iuxl5FFnwAKTzMAM6o5uW1EB0+Z3sy07l0NdKKwIKquTiRii/hi9EV2fiJJEIXYWa11QvwLRzB5WyYK1fW56CCK+</vt:lpwstr>
  </property>
  <property fmtid="{D5CDD505-2E9C-101B-9397-08002B2CF9AE}" pid="25" name="x1ye=29">
    <vt:lpwstr>Zeh/sagiydg7bNAjiYj0Q0uDr8SEIexHe3xV0d1dpypmnqQamg5cFpevkggss2N2IxC3I06dXWsWaVs1ydV5+WPNHLcokg57r7cBPq0iKGdMlDaOsbNMhooVZf9NUbplmzsl526YjctWwlqj0kkguoztAUYZEwlxxS+eNAMrqeJiJZBSsd05jr790zLa1tLlF/utr6jkSszm1gKlMCmE+35azDeSgsXrpBX2iZ//oJTHITsAdrFBr4Gi78Q5BiV</vt:lpwstr>
  </property>
  <property fmtid="{D5CDD505-2E9C-101B-9397-08002B2CF9AE}" pid="26" name="x1ye=3">
    <vt:lpwstr>FLASFNyUIjSGPItX+MIaFfmOjHFv/h4wbnYV9wABzO6tjEzoq1G6BxtIDCukxXeIi/PiH0GGkaLL/BWogDWed7gHI3+6ZusjetedUHq6vFjj/spZOcMwANAn5NUjivmQJSka47e9S4IdaUFUCuo0KjJYvCWy2kYCAeKEVlU6m3j1NJzXehqArIAfLgYPwG4FsRoXgH58LyNOpBGwhSb0yW2nCBEspPdDOBOQY4hwp61p7dBe35fjoJe62rzBFqC</vt:lpwstr>
  </property>
  <property fmtid="{D5CDD505-2E9C-101B-9397-08002B2CF9AE}" pid="27" name="x1ye=30">
    <vt:lpwstr>3GdzCIqiLMgCY8Jmv+phEsKI2sDA757ccr4JhqrHKPAcdbqznqkPSE9ESRA2jWvtGIqz2c9T0D0OfFRIyHBFHOtz+rieOiS0Ok+cgpT/zcMUGnlLADGRlrtj61nv//0GwiQxjoEdLMyen1d9XpXPaT+dLIn5xzhV5yc8CPxN9hPySwm/IEJhgg8AUeRMgdzwmtmn/FZybGGwU0mh2Bnne/WFKd5sfAXR5GiWYZAxUTC0TsWcdMqxPt/F5g5LJlF</vt:lpwstr>
  </property>
  <property fmtid="{D5CDD505-2E9C-101B-9397-08002B2CF9AE}" pid="28" name="x1ye=31">
    <vt:lpwstr>KVBYMnUqehKTBmBjghMLccfXm7kICFdx6+AR9x7vF444DYunN/cVNMw9hMO7ZYhknTLzvFeHoPiI1ZpoCItEjlCRg9tFhYMgxRKLgJZHqtp2ITz9b2rzbdz/Am8sHxRxGFmosurDwBk08CgVB+Ng5JfG98RvdcALqdQ6OHJX5++SUVwBY+lA8T5cLM47zF45lQmFaGRmFqBJNjMc7vRkk2laF8l3CL/YmdeDEFFotfwdijwxhSru6VSwwlpJHWR</vt:lpwstr>
  </property>
  <property fmtid="{D5CDD505-2E9C-101B-9397-08002B2CF9AE}" pid="29" name="x1ye=32">
    <vt:lpwstr>H/tO1dQoPk0zEd/WEgJoKzB5vUqLNWOJnsYG0s3T+e7ZIlXjeSBFHVKQF7L5sWnrkuVonAMsU/SmDXGK6v3OT7P2D0ZtOlZSkzVQU61ecMcjrnZObSJ7SLp9zcWTwxa1Q7/TPy1fESXvQXjUTAAn+NvDeqGK/1bsOoB18C2mjBXTrjYzAq+e3XA89PfQRpt7Ky3yCyMnRxaXtv+id/vNOI3crJCd0/xEFEZ2bOFBGiP8qH2zcmmfdNtXqIiJm4+</vt:lpwstr>
  </property>
  <property fmtid="{D5CDD505-2E9C-101B-9397-08002B2CF9AE}" pid="30" name="x1ye=33">
    <vt:lpwstr>mSJYOk1QXe7a2Z5T2IYNE4HQ11NFKq71LFqoKvVx986L2UVn77En/rYVBC05h354HOlsfeZ69SydYNDNd9UvGhSjb8SuLVnkujG2hMMfjGKWfQQjBd43Pc+rgI9F9s1i+pPJC4juWazvIJoYvIRgPjQC6UQH2CfzMEBWd2m0du+se4kzpAE5gBbe60kuQLdwvxuHcqON6mFySJXLyfvbbt0nIGLACNfnrAnKoq611KFU/DHGX8Q/8VvR0E+fpq8</vt:lpwstr>
  </property>
  <property fmtid="{D5CDD505-2E9C-101B-9397-08002B2CF9AE}" pid="31" name="x1ye=34">
    <vt:lpwstr>416/tEheRbQDF8Pn3SOYpA3ppKB57HcuESEDzlH+CJimOSKKBHWs3QHIVBacvyDevynoGXBZHmc0RhBrdZF/I2cSXY/khsVn9AjfkWg5qNDA0twfY2lA9Bv+W1rZn/cOVLwNIobdPF72Dxm1h6efOXOh1qLG5uZePgRAVyZddAr4DX6ecFQ0Pt9thI90/REuDfRRcjq27jRdKx0aBEaLGwwwStrB/BADctBHWCgeiWPfurbzi7mEFCxNEVpPUMX</vt:lpwstr>
  </property>
  <property fmtid="{D5CDD505-2E9C-101B-9397-08002B2CF9AE}" pid="32" name="x1ye=35">
    <vt:lpwstr>QN06vEhj+vH2aEKDRfOhcSRU7L0jsHut++L8pOY0SIm656BsXaCW6+eStwdcA9R8/9fWaM6a6SpMlU6qdpwSreyZASwFJQjcOWwNklUGwnaFYidVQLv9g2jHXM8urFU2F6T2J5b5+LJ6xyiHa+fIexf3Wxfy1tmYfTzl035eMgRoRC+0vr6kWvORiGMHtUHyiVzbBlhAeZAIsGXdRE0kFOUzjB3h9mQZumnH6N4fKCT5rNmIahP0D77XQAMVTPT</vt:lpwstr>
  </property>
  <property fmtid="{D5CDD505-2E9C-101B-9397-08002B2CF9AE}" pid="33" name="x1ye=36">
    <vt:lpwstr>iGZkF8KMY/YXeiB4eyy/gVIyU9cR7h34cab8Q0d5Rt9w5VS47+ZxtNPNErExWQ/snMKBB2dqz5ZIUzWNaqSGsAWjP/CYXuQ134oXGnPsKZAWi3scZ5LRx0v1dZc/T9gDZwcOxcQX0qdvY8IpenFQt01OTxTgkfUASqEIYmwru5VphNswfKdcqi108XhfcKWgUxsS5XHdPinP+6ghaH5gViKey57TfbHY/m55peUB4ueyPSQE+8j45xVe1FFVCoW</vt:lpwstr>
  </property>
  <property fmtid="{D5CDD505-2E9C-101B-9397-08002B2CF9AE}" pid="34" name="x1ye=37">
    <vt:lpwstr>H5CoaBh6g7++nZE5G4soCP4/HF9UifTLERia/cAK4P1FL2xYYHwhTP8bRSMud3CBCffr58elE1IqhNWZGAB6gj9reOuStE2a1UbL3pbQMOuOcOoWE0Z+MZqSg+jJVk7gIUlwVELXUVbneMY0GJmOtfXxzcy7CzxtiaNmYTlZYUqHYRjcFa1zTXPfWyHJmD2X8mMdFab5c7crVpV9cMv33JfsRQljAi+Arh+VGUMawI02a3z8uhQkmFuPWxKrBnW</vt:lpwstr>
  </property>
  <property fmtid="{D5CDD505-2E9C-101B-9397-08002B2CF9AE}" pid="35" name="x1ye=38">
    <vt:lpwstr>eEHBKh7lajxoiiR0d6s3jG9kHTQPOUn6WoBc/V8xoeDFeR59DNtTtu7H3G2fwdU/gz0CK7x8HPThax7S5VtIJelYDMZsX7yiIQZFUVhuKXlMzZJyNh7GFZz4WlgPk4Ye++qD/Oz927N0nbRrE7W8um6maUFIlQZfFGygrWYji8zvM+Ibeq249y6TRRDr/oHawnDPDckmaASjrVrQj5Zi489Y9nb0zUkkkJ+aUWLNzvJj2b6Lb03lMJtx68MVplU</vt:lpwstr>
  </property>
  <property fmtid="{D5CDD505-2E9C-101B-9397-08002B2CF9AE}" pid="36" name="x1ye=39">
    <vt:lpwstr>QGwZ4J4FLjfHHzcLJBwJU8ievScpkFnqlvO27N6LRJ0jnDO9MzNTNJH+OjgHzH8zP/OwYDxtgTpN7nqIQ0TAZCM6XI19C1q9Yk649mn4d2SnMzGhgqK658nSmo0dxKnjLijr0zxpO27G6ZPim4+8EJesRx2l9/PlX74RbFyaj8s2tFUFGNhgSi7XAYXg+s8hb8/WsJdL+P0magtpAQCzfD/6YAy4E7OovGghe6u0+d4ol4fw52BWopPp1tqKEiT</vt:lpwstr>
  </property>
  <property fmtid="{D5CDD505-2E9C-101B-9397-08002B2CF9AE}" pid="37" name="x1ye=4">
    <vt:lpwstr>oSrT98GAR3q8O7UG2mr/IWDCWTXha7kdxHmCdN0lRKFbRlrlZqrXfB/BDHtxNM8i9nH09xhZu/Y5dujle8EkRSg4HRPkCNw/oW5xQ3HVPn+wGpquaJ4vGT+ELqqTzK3k046EJlODEecl4imNI1D0CL0cNLAwlqXK+iJIzrG7ZYsTY1+6MeBZ2jdxFZg04ho4h0lKpNFnD1IhF0QUp50DbqBzotEm3CZqQiIKmJGUVmQl2D7qXLPWQbmyhMWky7b</vt:lpwstr>
  </property>
  <property fmtid="{D5CDD505-2E9C-101B-9397-08002B2CF9AE}" pid="38" name="x1ye=40">
    <vt:lpwstr>qFnPQCz5E72J9FU+cNiM2NiAasG2esSf1wu2UySZHSX4RhCI2o7K7ilQONcVmKXD70msNTSCGxThuHGeT/PhmLE5v3L1G72EgjoAyuJCClYWpzEnJl8MROg36fZVKuqqlqxzZ77RsK/L8bLmys9PX81cIud2j5Zlzr0U6f7O//26+gwGFs7UAtZ38Wzczmd5f1K9nd+UBzCONFiEPytIZwMTSfOpmRTqs4sbUlvlEg/CVFZ9JT2/b+wTV3o7Hde</vt:lpwstr>
  </property>
  <property fmtid="{D5CDD505-2E9C-101B-9397-08002B2CF9AE}" pid="39" name="x1ye=41">
    <vt:lpwstr>72/64o76jpQaWgKsAxrMRP9y8sTo+6rMYlzWjknP4g4l91SAL8Ibd9h+VnAyxA8iSfHIz4SnSu9iTWy0XTn8rURBtJNJdwYIx3ciY/+an/9nS6ycBfO9OlX4z6LOVe22hPyYRaAlEhC1pN+CnCJnrQBAAUpNpLQa724eUxZ/0uyvSW+UQpuyNnA5GBZvtdNj+QT+w+ri3qV0U8NxyYWX26sZE+578vvN6sCMeF9vkVfwkjELxaMnhqdBJN6rYjp</vt:lpwstr>
  </property>
  <property fmtid="{D5CDD505-2E9C-101B-9397-08002B2CF9AE}" pid="40" name="x1ye=42">
    <vt:lpwstr>37adnFj+7Qh7fr5hOGQdhSYzNsKQTkGzo4B2bKbfSi9W7cv7k5+HQOx6eiQeXYbbbg8r0UtwRmC1RFvmag/V6HK8DLxpEPphJAI+zH0GPlxq4zWoZBbHDF9ysYpoQ4S7aPQj5J9sxEXnwTaG7Y0kfjMhnsC6JcO4rADioZUCs5cU6PXiztal2Kvq7zcJ1oL+sKNS6CrZYQO7thbf6jfzYkFnKV9DAvRkDFViigdbJQvsDDP6BpGaLT3dCK4Sej5</vt:lpwstr>
  </property>
  <property fmtid="{D5CDD505-2E9C-101B-9397-08002B2CF9AE}" pid="41" name="x1ye=43">
    <vt:lpwstr>smJLqdyh/JWOXWTOj+d3z6b2Ry1WI+m9H0b8vZpp1s/mdN7z/niuDdwn4kTcibun6yOAiYcmT64zF0JmVMSleUBTN6KIbFv0JFb7NsHZyVZdA1ZeQwzttKTR0KJP/Iy1UCT0uxDyliz7f8mrI55H85pIc6i+mP9XcLLlUZdEdYzV20Hf54T7s2AA3plilSSytgJJSV37Pt7wfsLg8eYgRFYjpc8NEgIsgVvvu1kb5n5M8oPQ3xH38Xi1IQjs02a</vt:lpwstr>
  </property>
  <property fmtid="{D5CDD505-2E9C-101B-9397-08002B2CF9AE}" pid="42" name="x1ye=44">
    <vt:lpwstr>LRXg+IlMQEpwOh3BGxJ+77R6ntLfX+PHaXDlplp1CIomiA3tF6FDexclulZjm9Dyu+cYy6P+AY2GVjGr34eo3ln2q5KwTJypjdFfHguRkW/xsG1qHEArJPF/aSSnLqHNG3/E6xZt02hmqCN5sBN+2uGBC2lV3lKV4gtsRnWZKaraZttkdGVePpXhXUGLAOGqgIDzfWzj6u84iiZbSmI/TnhNPwl5nLDIp2QEmdRqOluYygOHKst1/y325r1mCEj</vt:lpwstr>
  </property>
  <property fmtid="{D5CDD505-2E9C-101B-9397-08002B2CF9AE}" pid="43" name="x1ye=45">
    <vt:lpwstr>EguxnQL9glDicciXpt0HtS5VnWykmTAg1YBLBER0smRtTLtpSxZkAxQxMm5fg4GVuBpqK5AFqjJCDHqvVmPYsuXWo11QZYE+dd3GNX+UsOInZtJHuVK21MOO45VDDbteC3MoXQjlvEsU55ts/NpVzQia/0btDeN86St/ct8JmtErdMPkQy8dhK5pdKZfuf8AoVVvvMkYyE9P1uldQ1bx4XE44VBgYCwutqdfxJQobFKs3hBHak/cr79Vmd5/ATv</vt:lpwstr>
  </property>
  <property fmtid="{D5CDD505-2E9C-101B-9397-08002B2CF9AE}" pid="44" name="x1ye=46">
    <vt:lpwstr>HQ1BUxpT+93U9XofLvcA+du1AbqzeFqzIthLs+7BOXGKRJlt5AyqWFFgAGY7A5b0FQtnQ3xMFLgu+200pTM776opo//rcQ6INk+NkJz16WCkOPE+C0JfDIU/oEFw5PEeyHVdRgbnKuMgKzT1IodEVXvsu1d7uG32XxhzwSL087wpsGS2Sj2/F7vNVNU5WCg4jE96OYp2s9niH0OuH2QRbrpHE/xFce4qdfzeHbFSlml+rF9uti+dQEmNO+G3LMf</vt:lpwstr>
  </property>
  <property fmtid="{D5CDD505-2E9C-101B-9397-08002B2CF9AE}" pid="45" name="x1ye=47">
    <vt:lpwstr>Zav0zIafGX0/AKlpT34v+fgI14/wBZS4CtLynR9jAuZu/AXwZcgJT9B0vb0KF8rhRuNiyXTKCom5vqjNfWk8HuPnRkQF0Lct5agJ/sLVsoVOkAK53E+j2RDRFWOMv3rIUFxrRf7UR2Ut1gPI4quzb4Cu1sN5XQRpvafyePnM0feoumFEz6eVZgjQnBDwTrq2VPPm3GxqZZTFloS4If13auFp/XB5sjj0qYmJBOovJgUDJgiIV4thpOyS8BeTyyX</vt:lpwstr>
  </property>
  <property fmtid="{D5CDD505-2E9C-101B-9397-08002B2CF9AE}" pid="46" name="x1ye=48">
    <vt:lpwstr>6co6Ov+3XwjrugifwYB6OouZX87y2C0aDKwOLWb9tD4NlHqFpzLY3g3ro8y2VVkpz0ezwQRkJKz0RFwzAxzcXrg6I9WnRhe5/gU/Q39F/lelZMjGdMpjpNB+3sYadClUr16EuCNgWXITwuWxgnnHzGPWNCfzvRGNgEUgMF77hMeUf5VKf6DQFapnTJUb+ibLKrlYEBpiexEMlfsWv61G/9PfI3l/QPcG6MuP9Mf+CVODwhXBrsNgf2lcFjSmhMJ</vt:lpwstr>
  </property>
  <property fmtid="{D5CDD505-2E9C-101B-9397-08002B2CF9AE}" pid="47" name="x1ye=49">
    <vt:lpwstr>y/OlDzsknjHdnVMYSHNn++bbQFf7/W8bplc07t9xG6DQMromDNiSFT7/ZmV+5UPJPeKEZ+3hXBdVY+DO91hP2TJ/i9OZ8tuEziANGdFKkpMfJ63nZT/ZiwEUrxmaL24l0Ivdws3Uc7hF16Yr0LU5JAorZfghzwQ4v55W7Bv9rs833SmpTCKcM8XiTW37cd6t3vVcwptHXrqZ0+zZ494v4wdyB8nt9rFW+PwaUE79F/ok+ni7LyTilUnqA2kysj0</vt:lpwstr>
  </property>
  <property fmtid="{D5CDD505-2E9C-101B-9397-08002B2CF9AE}" pid="48" name="x1ye=5">
    <vt:lpwstr>ofhnTChYRiyWFbRUMGdUX5EiJeRVG4CVNEqC6F0bRvI2G6pfwmDvp64X8Ma29M8ChP5zXHqyc60RVF6kDiMu/JxKE9J73Nu4+EUUxWuk9j3pMUJE/HGlcrYVI4m8t2qBomk01C4qrzhpFFOl+EOu7F6+DnyXpAGsHMsIQjdpulxDndx+QpgzRYCiM84aE1KNeylHxRS4mNZ6p7KJ648+iO52kf20EodwzANWUv2Js7ZOWxTVxBi/PUA6+hzV6w8</vt:lpwstr>
  </property>
  <property fmtid="{D5CDD505-2E9C-101B-9397-08002B2CF9AE}" pid="49" name="x1ye=50">
    <vt:lpwstr>gZN4q7ed4S3pExhJ6BNLLW4gTIMDJp6P/g56ukuZXru2quxUkYZnBFqHtzjPC7qvbVV0CRyXX0rAAlQEyukmxVNNlOv6siU5gS2Wrs2VFwDYJnDzdJBdRmTtaCpI1PjcS8J063gCnXvjds9h+aTTESGOYvR/8seeyGPDT76Be/ikF6cGlEkOPlSzMW5aPgLrnItNiGjQdkRrt6gXmzUiPHOtFOX66OwM762NutgdWaOgsmaAfHoK5pfpIBknA/g</vt:lpwstr>
  </property>
  <property fmtid="{D5CDD505-2E9C-101B-9397-08002B2CF9AE}" pid="50" name="x1ye=51">
    <vt:lpwstr>ih82/TWsjisWAnbcM/SmVhaao3NNGOCiWq/SOeMcYnNUHMB6OhvbkuBbSWmaTOROSOIEfhDYc3Fi6GY0P4YKujp0KrmPeObrE9AhUxZyiKDbfUh5mx7zhdNT6ueXXisoqnO7/KF7Y1a8WpZ69wsbdGUk2+mUO5oLeq7mBGKrT0Nr7awGG1uUaa949/9ObZIRz+OXBu5hhuJesTwqRqMjod+c0mzpU5tMjN32vJliJCcWggjmR2ag1pYb/Qu+6PO</vt:lpwstr>
  </property>
  <property fmtid="{D5CDD505-2E9C-101B-9397-08002B2CF9AE}" pid="51" name="x1ye=52">
    <vt:lpwstr>a168esYLlKtH2rDppmE1OXlQG1DoKRraj+XV+Pf8kjnoocB4J8sEJag78B/5PMDlF9k0/6qp/skkLS+cBSbC1G8LIdet7xR6L7qiplp5uafZp/YLNQpVply4g93Tv9S3cxwT2G2SurlgrRpxLfAxKBKapNQQnomERDRVHYI6ni66xKWrYq4w3nGmoleOxPyV7SUte/2gL+1JnuYNBUPD029hPSHnoF0U7vFXvxGrKrfb19FnUbR1v1Fq4ej2h0K</vt:lpwstr>
  </property>
  <property fmtid="{D5CDD505-2E9C-101B-9397-08002B2CF9AE}" pid="52" name="x1ye=53">
    <vt:lpwstr>S/glWyK/1zkwF4ChznGmnRAyveNUyLObYFlHdma98TzOA9fzivTxb/Yb2tg2Rg5iTUhPcsc9zGiIROn4wCNQORHHUQ4kH722cUkmjF/f9nZY4NgU6NQsD5P6X69gGgO2H4Jq07KkKbOQGWtlG7NevVmk5/90EvmLXDCze1+QzbBoCKzT6yJ0+c5HbqJXa+fqa32O/pzjhym9CTx/K6oJViQJCf7qcX4zMh6RiFnQ4vD5xnRITtGiLA35raJ+HKw</vt:lpwstr>
  </property>
  <property fmtid="{D5CDD505-2E9C-101B-9397-08002B2CF9AE}" pid="53" name="x1ye=54">
    <vt:lpwstr>aQtJXZJjZODq538ABkJRw/qkfPe9i88CSFS7qaY0opPcyo0vcR4zy6I/Y2NK+UvA5Hc1ojR7tzjBeGHN/LxjFC0m4v4FuttU7LMrmbnBoKrVyZgIqPkNwB2OXxflJfoqwWl8whDIKTTQZHj87YAvbHwG2rv8MiESr/p4peczmU/gdO4dm64DUAAA==</vt:lpwstr>
  </property>
  <property fmtid="{D5CDD505-2E9C-101B-9397-08002B2CF9AE}" pid="54" name="x1ye=6">
    <vt:lpwstr>fBruKeoTMEbq8zxyfXaz0Vcy9bME8LlZYzWsL2EqU43UD4zXmZ8zUC7OrNFA6acscSrTsvSIUK8cLqnNFARJIu0FJidix3kPdNcVAjq1P+FKDNrsF6+XwQwDewR3BujzpRMCTnKJsabreB7DukQB/QEGbtVC9lSfGNh/Mw5l0Ej09pUOAqxVswQwrpDOcefTBO1CPCOtceeHZWztK1e3yUSG6oZV65zM+SiwESzAu4Hctve14M7gmXf0RxodPCV</vt:lpwstr>
  </property>
  <property fmtid="{D5CDD505-2E9C-101B-9397-08002B2CF9AE}" pid="55" name="x1ye=7">
    <vt:lpwstr>solN/ivhwVVuCcfmTZOh3ruhllULPYtS+xjA9xHyx+aM2e+pSRVjutefE/xmTnFLLnc5L2oduWJx+VvJv6iBwof7BHR+916JibLmNJ8m3pIuJnxoAVMrXu17db7aKVrXEx75yKpZ0y7eQFQ+cVDUrEpFpoFe7UzdEukeQdu7MG39hXKzECN6Yi18ntK+2D7V9gXyfPwzHTS0iApmilqgZR/222l7oSulv6Bkdk/t4TKQCwoCsUdaBZ9Po+vBOBh</vt:lpwstr>
  </property>
  <property fmtid="{D5CDD505-2E9C-101B-9397-08002B2CF9AE}" pid="56" name="x1ye=8">
    <vt:lpwstr>maQRGCgdyv49ZqgnnvJbTRGLvMYZI7o6eaMsltf3exVhRJ/lmRofdn+bRDTakzzTmVBWgIpInzaAbXRCNHaWgkRlCj4RQjWQ9+syWDoZbBi8wLbMQaQPatFoBS3tWWIhvCW6hG/LunNi8KkmVwyMl+TRh6vDR9peG6QNSbNtISvTl10mCqt8vraFyQiJmJcPemU/BZFGx6TADBsi0xM5Tscu+g8sAfLthSqXt2coiS6NLTXJnfcCB6xWd50i76J</vt:lpwstr>
  </property>
  <property fmtid="{D5CDD505-2E9C-101B-9397-08002B2CF9AE}" pid="57" name="x1ye=9">
    <vt:lpwstr>kk5cTNq0bKms+vRo/TA04xNJlc2reiM3G5VEAIJdYxbZa+ceZzcUXFHwGh+Zy5MmQ8is5LlGOhi9uIUByIX8EIibXDlkuZJ3Z4kzX7nod9CmV9iZrvnOETj+NjydeY8wz/i/kpxERRNg9iI6tXIaeW1E9q6BVboZ7E75pUIp07YgCAM6fPr8N6bm9doVAqNXzcUkzFVKli/OROnZFoHHoy/qgi5nqMQAtfCf3iGyNp3hTDN/CE8gHId9OyUa2Bw</vt:lpwstr>
  </property>
  <property fmtid="{D5CDD505-2E9C-101B-9397-08002B2CF9AE}" pid="58" name="MSIP_Label_a0819fa7-4367-4500-ba88-dd630d977609_Enabled">
    <vt:lpwstr>true</vt:lpwstr>
  </property>
  <property fmtid="{D5CDD505-2E9C-101B-9397-08002B2CF9AE}" pid="59" name="MSIP_Label_a0819fa7-4367-4500-ba88-dd630d977609_SetDate">
    <vt:lpwstr>2021-10-25T21:46:34Z</vt:lpwstr>
  </property>
  <property fmtid="{D5CDD505-2E9C-101B-9397-08002B2CF9AE}" pid="60" name="MSIP_Label_a0819fa7-4367-4500-ba88-dd630d977609_Method">
    <vt:lpwstr>Standard</vt:lpwstr>
  </property>
  <property fmtid="{D5CDD505-2E9C-101B-9397-08002B2CF9AE}" pid="61" name="MSIP_Label_a0819fa7-4367-4500-ba88-dd630d977609_Name">
    <vt:lpwstr>a0819fa7-4367-4500-ba88-dd630d977609</vt:lpwstr>
  </property>
  <property fmtid="{D5CDD505-2E9C-101B-9397-08002B2CF9AE}" pid="62" name="MSIP_Label_a0819fa7-4367-4500-ba88-dd630d977609_SiteId">
    <vt:lpwstr>63ce7d59-2f3e-42cd-a8cc-be764cff5eb6</vt:lpwstr>
  </property>
  <property fmtid="{D5CDD505-2E9C-101B-9397-08002B2CF9AE}" pid="63" name="MSIP_Label_a0819fa7-4367-4500-ba88-dd630d977609_ActionId">
    <vt:lpwstr>91ffd0da-d16a-4ca9-b187-7f93f805a2fe</vt:lpwstr>
  </property>
  <property fmtid="{D5CDD505-2E9C-101B-9397-08002B2CF9AE}" pid="64" name="MSIP_Label_a0819fa7-4367-4500-ba88-dd630d977609_ContentBits">
    <vt:lpwstr>0</vt:lpwstr>
  </property>
</Properties>
</file>